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27F977" w14:textId="78EEDBA4" w:rsidR="004946CC" w:rsidRPr="005F7DB7" w:rsidRDefault="004946CC" w:rsidP="005F7DB7">
      <w:pPr>
        <w:pStyle w:val="Encabezado2"/>
        <w:tabs>
          <w:tab w:val="clear" w:pos="0"/>
        </w:tabs>
        <w:ind w:left="0" w:firstLine="0"/>
        <w:jc w:val="center"/>
        <w:rPr>
          <w:sz w:val="30"/>
          <w:szCs w:val="30"/>
        </w:rPr>
      </w:pPr>
      <w:r w:rsidRPr="005F7DB7">
        <w:rPr>
          <w:sz w:val="30"/>
          <w:szCs w:val="30"/>
        </w:rPr>
        <w:t>HOJA DE EJERCICIOS</w:t>
      </w:r>
    </w:p>
    <w:p w14:paraId="0641B72B" w14:textId="005ED1FC" w:rsidR="005F7DB7" w:rsidRPr="00274ADC" w:rsidRDefault="005F7DB7" w:rsidP="005F7DB7">
      <w:pPr>
        <w:pStyle w:val="Ttulo1"/>
        <w:ind w:firstLine="2"/>
        <w:rPr>
          <w:i/>
          <w:iCs/>
          <w:sz w:val="28"/>
          <w:szCs w:val="14"/>
        </w:rPr>
      </w:pPr>
      <w:r w:rsidRPr="00274ADC">
        <w:rPr>
          <w:i/>
          <w:iCs/>
          <w:sz w:val="20"/>
          <w:szCs w:val="14"/>
        </w:rPr>
        <w:t xml:space="preserve">SESIÓN </w:t>
      </w:r>
      <w:r>
        <w:rPr>
          <w:i/>
          <w:iCs/>
          <w:sz w:val="20"/>
          <w:szCs w:val="14"/>
        </w:rPr>
        <w:t>3</w:t>
      </w:r>
      <w:r w:rsidRPr="00274ADC">
        <w:rPr>
          <w:i/>
          <w:iCs/>
          <w:sz w:val="20"/>
          <w:szCs w:val="14"/>
        </w:rPr>
        <w:t xml:space="preserve">: </w:t>
      </w:r>
      <w:r>
        <w:rPr>
          <w:i/>
          <w:iCs/>
          <w:sz w:val="20"/>
          <w:szCs w:val="14"/>
        </w:rPr>
        <w:t>OPTIMIZACIONES En EL MIPS</w:t>
      </w:r>
    </w:p>
    <w:p w14:paraId="42226CF7" w14:textId="78A50300" w:rsidR="005F7DB7" w:rsidRPr="005F7DB7" w:rsidRDefault="005F7DB7" w:rsidP="005F7DB7">
      <w:pPr>
        <w:pStyle w:val="Descriptiv1"/>
        <w:spacing w:after="0"/>
        <w:ind w:left="0" w:firstLine="284"/>
        <w:rPr>
          <w:rFonts w:ascii="Cambria" w:hAnsi="Cambria"/>
          <w:b/>
          <w:sz w:val="20"/>
          <w:szCs w:val="18"/>
        </w:rPr>
      </w:pPr>
      <w:r>
        <w:rPr>
          <w:rFonts w:ascii="Cambria" w:hAnsi="Cambria"/>
          <w:b/>
          <w:sz w:val="20"/>
          <w:szCs w:val="18"/>
        </w:rPr>
        <w:t>P</w:t>
      </w:r>
      <w:r w:rsidR="00AE689D" w:rsidRPr="005F7DB7">
        <w:rPr>
          <w:rFonts w:ascii="Cambria" w:hAnsi="Cambria"/>
          <w:b/>
          <w:sz w:val="20"/>
          <w:szCs w:val="18"/>
        </w:rPr>
        <w:t>ara esta sesión, partiremos de un código que deberá ser analizado previamente sin el simulador para, posteriormente, corroborar los resultados con éste.</w:t>
      </w:r>
      <w:r>
        <w:rPr>
          <w:rFonts w:ascii="Cambria" w:hAnsi="Cambria"/>
          <w:b/>
          <w:sz w:val="20"/>
          <w:szCs w:val="18"/>
        </w:rPr>
        <w:t xml:space="preserve"> Esta metodología se irá repitiendo por diversos apartados tras aplicar técnicas de optimización.</w:t>
      </w:r>
    </w:p>
    <w:p w14:paraId="6DFDCD0A" w14:textId="478F1BE0" w:rsidR="005F7DB7" w:rsidRPr="005F7DB7" w:rsidRDefault="00AE689D" w:rsidP="005F7DB7">
      <w:pPr>
        <w:pStyle w:val="Descriptiv1"/>
        <w:spacing w:after="0"/>
        <w:ind w:left="0" w:firstLine="284"/>
        <w:rPr>
          <w:rFonts w:ascii="Cambria" w:hAnsi="Cambria"/>
          <w:b/>
          <w:sz w:val="20"/>
          <w:szCs w:val="18"/>
        </w:rPr>
      </w:pPr>
      <w:r w:rsidRPr="005F7DB7">
        <w:rPr>
          <w:rFonts w:ascii="Cambria" w:hAnsi="Cambria"/>
          <w:b/>
          <w:sz w:val="20"/>
          <w:szCs w:val="18"/>
        </w:rPr>
        <w:t>Es importante recordar que estos ejercicios no serán entregados al profesor ni suponen objeto de evaluación; por ello, si no realiza el análisis previo</w:t>
      </w:r>
      <w:r w:rsidR="00A0699A">
        <w:rPr>
          <w:rFonts w:ascii="Cambria" w:hAnsi="Cambria"/>
          <w:b/>
          <w:sz w:val="20"/>
          <w:szCs w:val="18"/>
        </w:rPr>
        <w:t xml:space="preserve"> (sin simulador)</w:t>
      </w:r>
      <w:r w:rsidRPr="005F7DB7">
        <w:rPr>
          <w:rFonts w:ascii="Cambria" w:hAnsi="Cambria"/>
          <w:b/>
          <w:sz w:val="20"/>
          <w:szCs w:val="18"/>
        </w:rPr>
        <w:t>, el único perjudicado será usted.</w:t>
      </w:r>
    </w:p>
    <w:p w14:paraId="24D66B9C" w14:textId="77777777" w:rsidR="005F7DB7" w:rsidRPr="0089397E" w:rsidRDefault="005F7DB7" w:rsidP="004946CC">
      <w:pPr>
        <w:pStyle w:val="Descriptiv1"/>
        <w:tabs>
          <w:tab w:val="left" w:pos="4302"/>
        </w:tabs>
        <w:spacing w:after="0"/>
        <w:ind w:left="0" w:firstLine="0"/>
        <w:rPr>
          <w:rFonts w:ascii="Cambria" w:hAnsi="Cambria"/>
          <w:b/>
          <w:sz w:val="8"/>
          <w:szCs w:val="6"/>
        </w:rPr>
      </w:pPr>
    </w:p>
    <w:p w14:paraId="09A5E66B" w14:textId="342DEC3E" w:rsidR="000C3600" w:rsidRDefault="000C3600" w:rsidP="000C3600">
      <w:pPr>
        <w:pStyle w:val="Descriptiv1"/>
        <w:tabs>
          <w:tab w:val="left" w:pos="4302"/>
        </w:tabs>
        <w:spacing w:after="0"/>
        <w:ind w:left="0" w:firstLine="0"/>
        <w:rPr>
          <w:rFonts w:ascii="Cambria" w:hAnsi="Cambria"/>
          <w:sz w:val="20"/>
          <w:szCs w:val="18"/>
          <w:lang w:val="es-ES_tradnl"/>
        </w:rPr>
      </w:pPr>
      <w:r w:rsidRPr="005F7DB7">
        <w:rPr>
          <w:rFonts w:ascii="Cambria" w:hAnsi="Cambria"/>
          <w:b/>
          <w:sz w:val="20"/>
          <w:szCs w:val="18"/>
        </w:rPr>
        <w:t>Ejercicio</w:t>
      </w:r>
      <w:r>
        <w:rPr>
          <w:rFonts w:ascii="Cambria" w:hAnsi="Cambria"/>
          <w:b/>
          <w:sz w:val="20"/>
          <w:szCs w:val="18"/>
        </w:rPr>
        <w:t xml:space="preserve"> </w:t>
      </w:r>
      <w:r w:rsidR="00910010">
        <w:rPr>
          <w:rFonts w:ascii="Cambria" w:hAnsi="Cambria"/>
          <w:b/>
          <w:sz w:val="20"/>
          <w:szCs w:val="18"/>
        </w:rPr>
        <w:t>1</w:t>
      </w:r>
      <w:r w:rsidRPr="005F7DB7">
        <w:rPr>
          <w:rFonts w:ascii="Cambria" w:hAnsi="Cambria"/>
          <w:b/>
          <w:sz w:val="20"/>
          <w:szCs w:val="18"/>
        </w:rPr>
        <w:t>:</w:t>
      </w:r>
      <w:r w:rsidRPr="004946CC">
        <w:rPr>
          <w:rFonts w:ascii="Cambria" w:hAnsi="Cambria"/>
          <w:b/>
          <w:sz w:val="20"/>
          <w:szCs w:val="18"/>
        </w:rPr>
        <w:t xml:space="preserve"> </w:t>
      </w:r>
      <w:r>
        <w:rPr>
          <w:rFonts w:ascii="Cambria" w:hAnsi="Cambria"/>
          <w:sz w:val="20"/>
          <w:szCs w:val="18"/>
          <w:lang w:val="es-ES_tradnl"/>
        </w:rPr>
        <w:t>P</w:t>
      </w:r>
      <w:r w:rsidR="00910010">
        <w:rPr>
          <w:rFonts w:ascii="Cambria" w:hAnsi="Cambria"/>
          <w:sz w:val="20"/>
          <w:szCs w:val="18"/>
          <w:lang w:val="es-ES_tradnl"/>
        </w:rPr>
        <w:t xml:space="preserve">artimos de un código en ensamblador de MIPS que contiene una instrucción </w:t>
      </w:r>
      <w:r>
        <w:rPr>
          <w:rFonts w:ascii="Cambria" w:hAnsi="Cambria"/>
          <w:sz w:val="20"/>
          <w:szCs w:val="18"/>
          <w:lang w:val="es-ES_tradnl"/>
        </w:rPr>
        <w:t>de larga duración:</w:t>
      </w:r>
    </w:p>
    <w:p w14:paraId="3C855909" w14:textId="77777777" w:rsidR="000C3600" w:rsidRPr="001A6F15" w:rsidRDefault="000C3600" w:rsidP="00833980">
      <w:pPr>
        <w:pStyle w:val="Descriptiv1"/>
        <w:tabs>
          <w:tab w:val="left" w:pos="4302"/>
        </w:tabs>
        <w:spacing w:before="0" w:after="0"/>
        <w:ind w:left="0" w:firstLine="0"/>
        <w:rPr>
          <w:rFonts w:ascii="Cambria" w:hAnsi="Cambria"/>
          <w:sz w:val="8"/>
          <w:szCs w:val="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3"/>
      </w:tblGrid>
      <w:tr w:rsidR="000C3600" w:rsidRPr="005F7DB7" w14:paraId="65AFB452" w14:textId="77777777" w:rsidTr="000C3600">
        <w:trPr>
          <w:jc w:val="center"/>
        </w:trPr>
        <w:tc>
          <w:tcPr>
            <w:tcW w:w="5133" w:type="dxa"/>
            <w:shd w:val="clear" w:color="auto" w:fill="auto"/>
          </w:tcPr>
          <w:p w14:paraId="62B570A7" w14:textId="77777777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ind w:left="0" w:firstLine="0"/>
              <w:jc w:val="center"/>
              <w:rPr>
                <w:rFonts w:ascii="Consolas" w:hAnsi="Consolas"/>
                <w:b/>
                <w:sz w:val="18"/>
                <w:lang w:val="es-ES_tradnl"/>
              </w:rPr>
            </w:pPr>
            <w:r w:rsidRPr="005F7DB7">
              <w:rPr>
                <w:rFonts w:ascii="Consolas" w:hAnsi="Consolas"/>
                <w:b/>
                <w:sz w:val="18"/>
                <w:lang w:val="es-ES_tradnl"/>
              </w:rPr>
              <w:t>Código ensamblador</w:t>
            </w:r>
          </w:p>
        </w:tc>
      </w:tr>
      <w:tr w:rsidR="000C3600" w:rsidRPr="007832BF" w14:paraId="6CA591CB" w14:textId="77777777" w:rsidTr="000C3600">
        <w:trPr>
          <w:jc w:val="center"/>
        </w:trPr>
        <w:tc>
          <w:tcPr>
            <w:tcW w:w="5133" w:type="dxa"/>
            <w:shd w:val="clear" w:color="auto" w:fill="auto"/>
          </w:tcPr>
          <w:p w14:paraId="0CE60334" w14:textId="77777777" w:rsidR="000C3600" w:rsidRPr="005F7DB7" w:rsidRDefault="000C3600" w:rsidP="000C3600">
            <w:pPr>
              <w:pStyle w:val="Descriptiv1"/>
              <w:spacing w:before="0" w:after="0"/>
              <w:ind w:left="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.data</w:t>
            </w:r>
          </w:p>
          <w:p w14:paraId="6F15A15A" w14:textId="77777777" w:rsidR="000C3600" w:rsidRPr="005F7DB7" w:rsidRDefault="000C3600" w:rsidP="000C3600">
            <w:pPr>
              <w:pStyle w:val="Descriptiv1"/>
              <w:spacing w:before="0" w:after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x:   .word 2 ,4,-6, 8,-10,12,-14, 16,-18, 20</w:t>
            </w:r>
          </w:p>
          <w:p w14:paraId="2BDBF421" w14:textId="77777777" w:rsidR="000C3600" w:rsidRPr="005F7DB7" w:rsidRDefault="000C3600" w:rsidP="000C3600">
            <w:pPr>
              <w:pStyle w:val="Descriptiv1"/>
              <w:spacing w:before="0" w:after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y:   .word 1,-2, 3,-4,  5,-6,  7, -8, -9,-10</w:t>
            </w:r>
          </w:p>
          <w:p w14:paraId="30316856" w14:textId="77777777" w:rsidR="000C3600" w:rsidRPr="005F7DB7" w:rsidRDefault="000C3600" w:rsidP="000C3600">
            <w:pPr>
              <w:pStyle w:val="Descriptiv1"/>
              <w:spacing w:before="0" w:after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z:   .space 4</w:t>
            </w:r>
          </w:p>
          <w:p w14:paraId="727C769E" w14:textId="77777777" w:rsidR="000C3600" w:rsidRPr="005F7DB7" w:rsidRDefault="000C3600" w:rsidP="000C3600">
            <w:pPr>
              <w:pStyle w:val="Descriptiv1"/>
              <w:spacing w:before="0" w:after="0"/>
              <w:ind w:left="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.text</w:t>
            </w:r>
          </w:p>
          <w:p w14:paraId="602D7D56" w14:textId="090501DD" w:rsidR="000C3600" w:rsidRDefault="000C3600" w:rsidP="000C3600">
            <w:pPr>
              <w:pStyle w:val="Descriptiv1"/>
              <w:spacing w:before="0" w:after="0"/>
              <w:ind w:left="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   </w:t>
            </w:r>
            <w:r>
              <w:rPr>
                <w:rFonts w:ascii="Consolas" w:hAnsi="Consolas"/>
                <w:sz w:val="18"/>
                <w:szCs w:val="16"/>
                <w:lang w:val="en-GB"/>
              </w:rPr>
              <w:t xml:space="preserve">    </w:t>
            </w:r>
            <w:r w:rsidR="00794DBA">
              <w:rPr>
                <w:rFonts w:ascii="Consolas" w:hAnsi="Consolas"/>
                <w:sz w:val="18"/>
                <w:szCs w:val="16"/>
                <w:lang w:val="en-GB"/>
              </w:rPr>
              <w:t xml:space="preserve"> </w:t>
            </w:r>
            <w:proofErr w:type="gramStart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la  $</w:t>
            </w:r>
            <w:proofErr w:type="gramEnd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10,x</w:t>
            </w:r>
          </w:p>
          <w:p w14:paraId="20A59F15" w14:textId="3434C7B7" w:rsidR="000C3600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20,$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10,40</w:t>
            </w:r>
          </w:p>
          <w:p w14:paraId="0CD4B4AF" w14:textId="666858E6" w:rsidR="000C3600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64ED8">
              <w:rPr>
                <w:rFonts w:ascii="Consolas" w:hAnsi="Consolas"/>
                <w:sz w:val="18"/>
                <w:u w:val="single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30,$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10,80</w:t>
            </w:r>
          </w:p>
          <w:p w14:paraId="4C275455" w14:textId="608F00BC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>
              <w:rPr>
                <w:rFonts w:ascii="Consolas" w:hAnsi="Consolas"/>
                <w:sz w:val="18"/>
                <w:lang w:val="en-GB"/>
              </w:rPr>
              <w:t xml:space="preserve"> $5, $0, 3</w:t>
            </w:r>
          </w:p>
          <w:p w14:paraId="57245F0F" w14:textId="77777777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rep:lw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$21,0($20)</w:t>
            </w:r>
          </w:p>
          <w:p w14:paraId="295FB936" w14:textId="77777777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lw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$11,0($10)</w:t>
            </w:r>
          </w:p>
          <w:p w14:paraId="4FA76E46" w14:textId="46E5FB70" w:rsidR="000C3600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/>
                <w:sz w:val="18"/>
                <w:lang w:val="en-GB"/>
              </w:rPr>
              <w:t>mul</w:t>
            </w:r>
            <w:proofErr w:type="spellEnd"/>
            <w:r>
              <w:rPr>
                <w:rFonts w:ascii="Consolas" w:hAnsi="Consolas"/>
                <w:sz w:val="18"/>
                <w:lang w:val="en-GB"/>
              </w:rPr>
              <w:t xml:space="preserve"> $11,$11,$5</w:t>
            </w:r>
          </w:p>
          <w:p w14:paraId="585122A2" w14:textId="2FA5639D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>
              <w:rPr>
                <w:rFonts w:ascii="Consolas" w:hAnsi="Consolas"/>
                <w:sz w:val="18"/>
                <w:lang w:val="en-GB"/>
              </w:rPr>
              <w:t xml:space="preserve">    </w:t>
            </w:r>
            <w:r w:rsidRPr="005F7DB7">
              <w:rPr>
                <w:rFonts w:ascii="Consolas" w:hAnsi="Consolas"/>
                <w:sz w:val="18"/>
                <w:lang w:val="en-GB"/>
              </w:rPr>
              <w:t>sub $11,$11,$21</w:t>
            </w:r>
          </w:p>
          <w:p w14:paraId="3BAA8EC6" w14:textId="77777777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add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3,$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3,$11</w:t>
            </w:r>
          </w:p>
          <w:p w14:paraId="19340751" w14:textId="77777777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$10,$10,4</w:t>
            </w:r>
          </w:p>
          <w:p w14:paraId="7C09698A" w14:textId="77777777" w:rsidR="000C3600" w:rsidRPr="005F7DB7" w:rsidRDefault="000C3600" w:rsidP="000E01D2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$20,$20,4</w:t>
            </w:r>
          </w:p>
          <w:p w14:paraId="085C7237" w14:textId="77777777" w:rsidR="001A6F15" w:rsidRDefault="000C3600" w:rsidP="001A6F15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7832BF">
              <w:rPr>
                <w:rFonts w:ascii="Consolas" w:hAnsi="Consolas"/>
                <w:sz w:val="18"/>
                <w:lang w:val="en-GB"/>
              </w:rPr>
              <w:t>bne</w:t>
            </w:r>
            <w:proofErr w:type="spellEnd"/>
            <w:r w:rsidRPr="007832BF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7832BF">
              <w:rPr>
                <w:rFonts w:ascii="Consolas" w:hAnsi="Consolas"/>
                <w:sz w:val="18"/>
                <w:lang w:val="en-GB"/>
              </w:rPr>
              <w:t>20,$</w:t>
            </w:r>
            <w:proofErr w:type="gramEnd"/>
            <w:r w:rsidRPr="007832BF">
              <w:rPr>
                <w:rFonts w:ascii="Consolas" w:hAnsi="Consolas"/>
                <w:sz w:val="18"/>
                <w:lang w:val="en-GB"/>
              </w:rPr>
              <w:t>30,rep</w:t>
            </w:r>
          </w:p>
          <w:p w14:paraId="24E12718" w14:textId="561F75D2" w:rsidR="000C3600" w:rsidRPr="007832BF" w:rsidRDefault="001A6F15" w:rsidP="001A6F15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="000C3600" w:rsidRPr="007832BF">
              <w:rPr>
                <w:rFonts w:ascii="Consolas" w:hAnsi="Consolas"/>
                <w:sz w:val="18"/>
                <w:lang w:val="en-GB"/>
              </w:rPr>
              <w:t>sw</w:t>
            </w:r>
            <w:proofErr w:type="spellEnd"/>
            <w:r w:rsidR="000C3600" w:rsidRPr="007832BF">
              <w:rPr>
                <w:rFonts w:ascii="Consolas" w:hAnsi="Consolas"/>
                <w:sz w:val="18"/>
                <w:lang w:val="en-GB"/>
              </w:rPr>
              <w:t xml:space="preserve"> $3, 0($30)</w:t>
            </w:r>
          </w:p>
        </w:tc>
      </w:tr>
    </w:tbl>
    <w:p w14:paraId="26D6FCED" w14:textId="77777777" w:rsidR="000C3600" w:rsidRPr="0089397E" w:rsidRDefault="000C3600" w:rsidP="000C3600">
      <w:pPr>
        <w:pStyle w:val="Descriptiv1"/>
        <w:spacing w:before="0" w:after="0"/>
        <w:ind w:left="720" w:firstLine="0"/>
        <w:rPr>
          <w:rFonts w:ascii="Cambria" w:hAnsi="Cambria"/>
          <w:sz w:val="10"/>
          <w:szCs w:val="8"/>
          <w:lang w:val="en-GB"/>
        </w:rPr>
      </w:pPr>
    </w:p>
    <w:p w14:paraId="6CF4517A" w14:textId="0E54CCB5" w:rsidR="000C3600" w:rsidRDefault="000C3600" w:rsidP="00366200">
      <w:pPr>
        <w:pStyle w:val="Descriptiv1"/>
        <w:numPr>
          <w:ilvl w:val="0"/>
          <w:numId w:val="39"/>
        </w:numPr>
        <w:spacing w:before="0" w:after="0"/>
        <w:rPr>
          <w:rFonts w:ascii="Cambria" w:hAnsi="Cambria"/>
          <w:sz w:val="20"/>
          <w:szCs w:val="18"/>
          <w:lang w:val="es-ES_tradnl"/>
        </w:rPr>
      </w:pPr>
      <w:r w:rsidRPr="000C3600">
        <w:rPr>
          <w:rFonts w:ascii="Cambria" w:hAnsi="Cambria"/>
          <w:sz w:val="20"/>
          <w:szCs w:val="18"/>
          <w:lang w:val="es-ES_tradnl"/>
        </w:rPr>
        <w:t>Suponiendo un MIPS con los bypasses activos, realice el cronograma de ejecución del código anterior y calcule el tiempo de ejecución. Suponga que las instrucciones “</w:t>
      </w:r>
      <w:proofErr w:type="spellStart"/>
      <w:r w:rsidRPr="000C3600">
        <w:rPr>
          <w:rFonts w:ascii="Cambria" w:hAnsi="Cambria"/>
          <w:sz w:val="20"/>
          <w:szCs w:val="18"/>
          <w:lang w:val="es-ES_tradnl"/>
        </w:rPr>
        <w:t>mul</w:t>
      </w:r>
      <w:proofErr w:type="spellEnd"/>
      <w:r w:rsidRPr="000C3600">
        <w:rPr>
          <w:rFonts w:ascii="Cambria" w:hAnsi="Cambria"/>
          <w:sz w:val="20"/>
          <w:szCs w:val="18"/>
          <w:lang w:val="es-ES_tradnl"/>
        </w:rPr>
        <w:t xml:space="preserve">” </w:t>
      </w:r>
      <w:r w:rsidR="000E0919">
        <w:rPr>
          <w:rFonts w:ascii="Cambria" w:hAnsi="Cambria"/>
          <w:sz w:val="20"/>
          <w:szCs w:val="18"/>
          <w:lang w:val="es-ES_tradnl"/>
        </w:rPr>
        <w:t xml:space="preserve">hacen uso de una unidad funcional independiente para la fase EX (denominada </w:t>
      </w:r>
      <w:proofErr w:type="spellStart"/>
      <w:r w:rsidR="000E0919">
        <w:rPr>
          <w:rFonts w:ascii="Cambria" w:hAnsi="Cambria"/>
          <w:sz w:val="20"/>
          <w:szCs w:val="18"/>
          <w:lang w:val="es-ES_tradnl"/>
        </w:rPr>
        <w:t>EX</w:t>
      </w:r>
      <w:r w:rsidR="000E0919" w:rsidRPr="000E0919">
        <w:rPr>
          <w:rFonts w:ascii="Cambria" w:hAnsi="Cambria"/>
          <w:sz w:val="20"/>
          <w:szCs w:val="18"/>
          <w:vertAlign w:val="subscript"/>
          <w:lang w:val="es-ES_tradnl"/>
        </w:rPr>
        <w:t>m</w:t>
      </w:r>
      <w:proofErr w:type="spellEnd"/>
      <w:r w:rsidR="000E0919">
        <w:rPr>
          <w:rFonts w:ascii="Cambria" w:hAnsi="Cambria"/>
          <w:sz w:val="20"/>
          <w:szCs w:val="18"/>
          <w:lang w:val="es-ES_tradnl"/>
        </w:rPr>
        <w:t>) segmentada</w:t>
      </w:r>
      <w:r w:rsidRPr="000C3600">
        <w:rPr>
          <w:rFonts w:ascii="Cambria" w:hAnsi="Cambria"/>
          <w:sz w:val="20"/>
          <w:szCs w:val="18"/>
          <w:lang w:val="es-ES_tradnl"/>
        </w:rPr>
        <w:t xml:space="preserve"> de 4 ciclos. Recuerde que las instrucciones de larga duración pueden producir problemas en las dependencias WAW</w:t>
      </w:r>
      <w:r>
        <w:rPr>
          <w:rFonts w:ascii="Cambria" w:hAnsi="Cambria"/>
          <w:sz w:val="20"/>
          <w:szCs w:val="18"/>
          <w:lang w:val="es-ES_tradnl"/>
        </w:rPr>
        <w:t>.</w:t>
      </w:r>
    </w:p>
    <w:p w14:paraId="00F24AE6" w14:textId="11844CD7" w:rsidR="000C3600" w:rsidRDefault="000C3600" w:rsidP="000C3600">
      <w:pPr>
        <w:pStyle w:val="Descriptiv1"/>
        <w:numPr>
          <w:ilvl w:val="1"/>
          <w:numId w:val="40"/>
        </w:numPr>
        <w:spacing w:before="0" w:after="0"/>
        <w:rPr>
          <w:rFonts w:ascii="Cambria" w:hAnsi="Cambria"/>
          <w:sz w:val="20"/>
          <w:szCs w:val="18"/>
          <w:lang w:val="es-ES_tradnl"/>
        </w:rPr>
      </w:pPr>
      <w:r>
        <w:rPr>
          <w:rFonts w:ascii="Cambria" w:hAnsi="Cambria"/>
          <w:sz w:val="20"/>
          <w:szCs w:val="18"/>
          <w:lang w:val="es-ES_tradnl"/>
        </w:rPr>
        <w:t xml:space="preserve">Intente hacerlo primero a mano en una hoja aparte (o utilice la plantilla aportada en la siguiente hoja). Se recomienda señalizar los bypasses con flechas entre la fase origen y destino </w:t>
      </w:r>
      <w:proofErr w:type="gramStart"/>
      <w:r>
        <w:rPr>
          <w:rFonts w:ascii="Cambria" w:hAnsi="Cambria"/>
          <w:sz w:val="20"/>
          <w:szCs w:val="18"/>
          <w:lang w:val="es-ES_tradnl"/>
        </w:rPr>
        <w:t>del mismo</w:t>
      </w:r>
      <w:proofErr w:type="gramEnd"/>
      <w:r>
        <w:rPr>
          <w:rFonts w:ascii="Cambria" w:hAnsi="Cambria"/>
          <w:sz w:val="20"/>
          <w:szCs w:val="18"/>
          <w:lang w:val="es-ES_tradnl"/>
        </w:rPr>
        <w:t>.</w:t>
      </w:r>
    </w:p>
    <w:p w14:paraId="6A301977" w14:textId="2558F764" w:rsidR="000C3600" w:rsidRDefault="000C3600" w:rsidP="000C3600">
      <w:pPr>
        <w:pStyle w:val="Descriptiv1"/>
        <w:numPr>
          <w:ilvl w:val="1"/>
          <w:numId w:val="40"/>
        </w:numPr>
        <w:spacing w:before="0" w:after="0"/>
        <w:rPr>
          <w:rFonts w:ascii="Cambria" w:hAnsi="Cambria"/>
          <w:sz w:val="20"/>
          <w:szCs w:val="18"/>
          <w:lang w:val="es-ES_tradnl"/>
        </w:rPr>
      </w:pPr>
      <w:r>
        <w:rPr>
          <w:rFonts w:ascii="Cambria" w:hAnsi="Cambria"/>
          <w:sz w:val="20"/>
          <w:szCs w:val="18"/>
          <w:lang w:val="es-ES_tradnl"/>
        </w:rPr>
        <w:t xml:space="preserve">Puede </w:t>
      </w:r>
      <w:r w:rsidR="000E0919">
        <w:rPr>
          <w:rFonts w:ascii="Cambria" w:hAnsi="Cambria"/>
          <w:sz w:val="20"/>
          <w:szCs w:val="18"/>
          <w:lang w:val="es-ES_tradnl"/>
        </w:rPr>
        <w:t>contrastar</w:t>
      </w:r>
      <w:r>
        <w:rPr>
          <w:rFonts w:ascii="Cambria" w:hAnsi="Cambria"/>
          <w:sz w:val="20"/>
          <w:szCs w:val="18"/>
          <w:lang w:val="es-ES_tradnl"/>
        </w:rPr>
        <w:t xml:space="preserve"> su solución con la del simulador. Preste especial atención a los bloqueos estructurales e intente comprender por qué se ocasionan.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8"/>
      </w:tblGrid>
      <w:tr w:rsidR="000E0919" w14:paraId="4E2E117D" w14:textId="77777777" w:rsidTr="000E01D2">
        <w:tc>
          <w:tcPr>
            <w:tcW w:w="10458" w:type="dxa"/>
          </w:tcPr>
          <w:p w14:paraId="0D16DE23" w14:textId="77777777" w:rsidR="000E0919" w:rsidRPr="00A0699A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10"/>
                <w:szCs w:val="8"/>
                <w:lang w:val="es-ES_tradnl"/>
              </w:rPr>
            </w:pPr>
          </w:p>
          <w:p w14:paraId="37A1E585" w14:textId="63E4A3BE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 xml:space="preserve">Se </w:t>
            </w:r>
            <w:r w:rsidRPr="00572B5B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obtiene</w:t>
            </w:r>
            <w:r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n</w:t>
            </w:r>
            <w:r>
              <w:rPr>
                <w:rFonts w:ascii="Cambria" w:hAnsi="Cambria"/>
                <w:sz w:val="20"/>
                <w:szCs w:val="18"/>
                <w:lang w:val="es-ES_tradnl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2400"/>
              <w:gridCol w:w="1843"/>
              <w:gridCol w:w="2126"/>
              <w:gridCol w:w="1984"/>
            </w:tblGrid>
            <w:tr w:rsidR="000E0919" w14:paraId="55CBD62C" w14:textId="715F152E" w:rsidTr="00085D48">
              <w:tc>
                <w:tcPr>
                  <w:tcW w:w="1172" w:type="dxa"/>
                  <w:vMerge w:val="restart"/>
                  <w:tcBorders>
                    <w:top w:val="nil"/>
                    <w:left w:val="nil"/>
                  </w:tcBorders>
                </w:tcPr>
                <w:p w14:paraId="58EF03CB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400" w:type="dxa"/>
                  <w:vMerge w:val="restart"/>
                  <w:vAlign w:val="center"/>
                </w:tcPr>
                <w:p w14:paraId="647172D6" w14:textId="77777777" w:rsidR="000E0919" w:rsidRDefault="000E0919" w:rsidP="000E0919">
                  <w:pPr>
                    <w:suppressAutoHyphens w:val="0"/>
                    <w:spacing w:after="0"/>
                    <w:ind w:firstLine="0"/>
                    <w:jc w:val="center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proofErr w:type="spellStart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Num</w:t>
                  </w:r>
                  <w:proofErr w:type="spellEnd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. Instrucciones</w:t>
                  </w:r>
                </w:p>
              </w:tc>
              <w:tc>
                <w:tcPr>
                  <w:tcW w:w="5953" w:type="dxa"/>
                  <w:gridSpan w:val="3"/>
                </w:tcPr>
                <w:p w14:paraId="67BC6AA3" w14:textId="37CF6A40" w:rsidR="000E0919" w:rsidRDefault="000E0919" w:rsidP="000E0919">
                  <w:pPr>
                    <w:suppressAutoHyphens w:val="0"/>
                    <w:spacing w:after="0"/>
                    <w:ind w:firstLine="0"/>
                    <w:jc w:val="center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proofErr w:type="spellStart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Num</w:t>
                  </w:r>
                  <w:proofErr w:type="spellEnd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. Bloqueos</w:t>
                  </w:r>
                </w:p>
              </w:tc>
            </w:tr>
            <w:tr w:rsidR="000E0919" w14:paraId="6E927A95" w14:textId="4253E2D4" w:rsidTr="00085D48">
              <w:tc>
                <w:tcPr>
                  <w:tcW w:w="1172" w:type="dxa"/>
                  <w:vMerge/>
                  <w:tcBorders>
                    <w:left w:val="nil"/>
                  </w:tcBorders>
                </w:tcPr>
                <w:p w14:paraId="2AE073DF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400" w:type="dxa"/>
                  <w:vMerge/>
                </w:tcPr>
                <w:p w14:paraId="7FC9F0CC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1843" w:type="dxa"/>
                </w:tcPr>
                <w:p w14:paraId="0127CA8F" w14:textId="48DE5382" w:rsidR="000E0919" w:rsidRDefault="000E0919" w:rsidP="000E0919">
                  <w:pPr>
                    <w:suppressAutoHyphens w:val="0"/>
                    <w:spacing w:after="0"/>
                    <w:ind w:firstLine="0"/>
                    <w:jc w:val="center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Datos</w:t>
                  </w:r>
                </w:p>
              </w:tc>
              <w:tc>
                <w:tcPr>
                  <w:tcW w:w="2126" w:type="dxa"/>
                </w:tcPr>
                <w:p w14:paraId="679EFDAC" w14:textId="048EE163" w:rsidR="000E0919" w:rsidRDefault="000E0919" w:rsidP="000E0919">
                  <w:pPr>
                    <w:suppressAutoHyphens w:val="0"/>
                    <w:spacing w:after="0"/>
                    <w:ind w:firstLine="0"/>
                    <w:jc w:val="center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Control</w:t>
                  </w:r>
                </w:p>
              </w:tc>
              <w:tc>
                <w:tcPr>
                  <w:tcW w:w="1984" w:type="dxa"/>
                </w:tcPr>
                <w:p w14:paraId="2731C346" w14:textId="16B2211F" w:rsidR="000E0919" w:rsidRDefault="000E0919" w:rsidP="000E0919">
                  <w:pPr>
                    <w:suppressAutoHyphens w:val="0"/>
                    <w:spacing w:after="0"/>
                    <w:ind w:firstLine="0"/>
                    <w:jc w:val="center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Estructurales</w:t>
                  </w:r>
                </w:p>
              </w:tc>
            </w:tr>
            <w:tr w:rsidR="000E0919" w14:paraId="06405C9D" w14:textId="3B1D0941" w:rsidTr="00085D48">
              <w:tc>
                <w:tcPr>
                  <w:tcW w:w="1172" w:type="dxa"/>
                  <w:vAlign w:val="center"/>
                </w:tcPr>
                <w:p w14:paraId="07E446E8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Primera</w:t>
                  </w:r>
                </w:p>
              </w:tc>
              <w:tc>
                <w:tcPr>
                  <w:tcW w:w="2400" w:type="dxa"/>
                </w:tcPr>
                <w:p w14:paraId="5B80DB7E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  <w:p w14:paraId="797146DD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1843" w:type="dxa"/>
                </w:tcPr>
                <w:p w14:paraId="09B8812D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126" w:type="dxa"/>
                </w:tcPr>
                <w:p w14:paraId="37BD95F1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1984" w:type="dxa"/>
                </w:tcPr>
                <w:p w14:paraId="63F8DEA0" w14:textId="5976A5A5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</w:tr>
            <w:tr w:rsidR="000E0919" w14:paraId="7EF86304" w14:textId="5D817C0F" w:rsidTr="00085D48">
              <w:tc>
                <w:tcPr>
                  <w:tcW w:w="1172" w:type="dxa"/>
                  <w:vAlign w:val="center"/>
                </w:tcPr>
                <w:p w14:paraId="6E2DAE87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Intermedia</w:t>
                  </w:r>
                </w:p>
              </w:tc>
              <w:tc>
                <w:tcPr>
                  <w:tcW w:w="2400" w:type="dxa"/>
                </w:tcPr>
                <w:p w14:paraId="698D536C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  <w:p w14:paraId="6DC6431A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1843" w:type="dxa"/>
                </w:tcPr>
                <w:p w14:paraId="6A0939B9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126" w:type="dxa"/>
                </w:tcPr>
                <w:p w14:paraId="22DE2EDE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1984" w:type="dxa"/>
                </w:tcPr>
                <w:p w14:paraId="4B8146C8" w14:textId="7F2E00B5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</w:tr>
            <w:tr w:rsidR="000E0919" w14:paraId="18AE2ED7" w14:textId="39853FBF" w:rsidTr="00085D48">
              <w:tc>
                <w:tcPr>
                  <w:tcW w:w="1172" w:type="dxa"/>
                  <w:vAlign w:val="center"/>
                </w:tcPr>
                <w:p w14:paraId="19FB977A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Final</w:t>
                  </w:r>
                </w:p>
              </w:tc>
              <w:tc>
                <w:tcPr>
                  <w:tcW w:w="2400" w:type="dxa"/>
                </w:tcPr>
                <w:p w14:paraId="63EEE315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  <w:p w14:paraId="5E8A8C92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1843" w:type="dxa"/>
                </w:tcPr>
                <w:p w14:paraId="043FA51E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126" w:type="dxa"/>
                </w:tcPr>
                <w:p w14:paraId="0D609539" w14:textId="7777777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1984" w:type="dxa"/>
                </w:tcPr>
                <w:p w14:paraId="47EB5B1A" w14:textId="40B8D217" w:rsidR="000E0919" w:rsidRDefault="000E0919" w:rsidP="000E01D2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</w:tr>
          </w:tbl>
          <w:p w14:paraId="6D47B7C2" w14:textId="77777777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57AE54B" w14:textId="2DCB530A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</w:pPr>
            <w:proofErr w:type="spellStart"/>
            <w:r w:rsidRPr="00EA3288"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T</w:t>
            </w:r>
            <w:r w:rsidRPr="00EA3288">
              <w:rPr>
                <w:rFonts w:ascii="Cambria" w:hAnsi="Cambria"/>
                <w:b/>
                <w:bCs/>
                <w:i/>
                <w:iCs/>
                <w:sz w:val="20"/>
                <w:szCs w:val="18"/>
                <w:vertAlign w:val="subscript"/>
                <w:lang w:val="es-ES_tradnl"/>
              </w:rPr>
              <w:t>ejecución</w:t>
            </w:r>
            <w:proofErr w:type="spellEnd"/>
            <w:r w:rsidRPr="00EA3288"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?</w:t>
            </w:r>
          </w:p>
          <w:p w14:paraId="09774D2F" w14:textId="77777777" w:rsidR="00190997" w:rsidRPr="00EA3288" w:rsidRDefault="00190997" w:rsidP="00190997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CPI?</w:t>
            </w:r>
          </w:p>
          <w:p w14:paraId="76BB3E6B" w14:textId="3ED8FC21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54D4F36" w14:textId="21E4A090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AF074E6" w14:textId="55C18B6C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D0E8F57" w14:textId="68C87A8A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6E11FE03" w14:textId="434A98EC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FD97BDD" w14:textId="77777777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6E8E8A42" w14:textId="2CFAB5AD" w:rsidR="000E0919" w:rsidRP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</w:pPr>
            <w:r w:rsidRPr="000E0919"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¿Por qué los bloqueos estructurales?</w:t>
            </w:r>
          </w:p>
          <w:p w14:paraId="0856765A" w14:textId="77777777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8070853" w14:textId="77777777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0D749BE" w14:textId="77777777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16684C7" w14:textId="2918775B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83B2006" w14:textId="77777777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F4865B7" w14:textId="77777777" w:rsidR="000E0919" w:rsidRPr="00572B5B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14"/>
                <w:szCs w:val="12"/>
                <w:lang w:val="es-ES_tradnl"/>
              </w:rPr>
            </w:pPr>
          </w:p>
          <w:p w14:paraId="3772E7A9" w14:textId="77777777" w:rsidR="000E0919" w:rsidRDefault="000E0919" w:rsidP="000E01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</w:tbl>
    <w:p w14:paraId="405F2901" w14:textId="77777777" w:rsidR="0089397E" w:rsidRDefault="0089397E" w:rsidP="0089397E">
      <w:pPr>
        <w:suppressAutoHyphens w:val="0"/>
        <w:spacing w:after="0"/>
        <w:ind w:firstLine="0"/>
        <w:jc w:val="left"/>
        <w:rPr>
          <w:rFonts w:ascii="Cambria" w:hAnsi="Cambria"/>
          <w:sz w:val="20"/>
          <w:szCs w:val="18"/>
          <w:lang w:val="es-ES_tradnl"/>
        </w:rPr>
        <w:sectPr w:rsidR="0089397E" w:rsidSect="00572B5B">
          <w:pgSz w:w="11906" w:h="16838"/>
          <w:pgMar w:top="624" w:right="794" w:bottom="568" w:left="1134" w:header="284" w:footer="0" w:gutter="0"/>
          <w:cols w:space="720"/>
          <w:docGrid w:linePitch="360"/>
        </w:sectPr>
      </w:pPr>
      <w:r>
        <w:rPr>
          <w:rFonts w:ascii="Cambria" w:hAnsi="Cambria"/>
          <w:sz w:val="20"/>
          <w:szCs w:val="18"/>
          <w:lang w:val="es-ES_tradnl"/>
        </w:rPr>
        <w:br w:type="page"/>
      </w:r>
    </w:p>
    <w:tbl>
      <w:tblPr>
        <w:tblStyle w:val="Tablaconcuadrcula"/>
        <w:tblW w:w="16298" w:type="dxa"/>
        <w:jc w:val="center"/>
        <w:tblLook w:val="04A0" w:firstRow="1" w:lastRow="0" w:firstColumn="1" w:lastColumn="0" w:noHBand="0" w:noVBand="1"/>
      </w:tblPr>
      <w:tblGrid>
        <w:gridCol w:w="1809"/>
        <w:gridCol w:w="535"/>
        <w:gridCol w:w="535"/>
        <w:gridCol w:w="535"/>
        <w:gridCol w:w="535"/>
        <w:gridCol w:w="535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89397E" w:rsidRPr="00EA3288" w14:paraId="4A3E6C55" w14:textId="77777777" w:rsidTr="00905F8F">
        <w:trPr>
          <w:jc w:val="center"/>
        </w:trPr>
        <w:tc>
          <w:tcPr>
            <w:tcW w:w="1809" w:type="dxa"/>
          </w:tcPr>
          <w:p w14:paraId="1DB4D5C5" w14:textId="77777777" w:rsidR="0089397E" w:rsidRPr="00EA3288" w:rsidRDefault="0089397E" w:rsidP="00905F8F">
            <w:pPr>
              <w:suppressAutoHyphens w:val="0"/>
              <w:spacing w:after="0"/>
              <w:ind w:firstLine="0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lastRenderedPageBreak/>
              <w:t>Instrucciones</w:t>
            </w:r>
          </w:p>
        </w:tc>
        <w:tc>
          <w:tcPr>
            <w:tcW w:w="535" w:type="dxa"/>
          </w:tcPr>
          <w:p w14:paraId="3D79A834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</w:t>
            </w:r>
          </w:p>
        </w:tc>
        <w:tc>
          <w:tcPr>
            <w:tcW w:w="535" w:type="dxa"/>
          </w:tcPr>
          <w:p w14:paraId="7F36B139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</w:t>
            </w:r>
          </w:p>
        </w:tc>
        <w:tc>
          <w:tcPr>
            <w:tcW w:w="535" w:type="dxa"/>
          </w:tcPr>
          <w:p w14:paraId="7039CBD8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3</w:t>
            </w:r>
          </w:p>
        </w:tc>
        <w:tc>
          <w:tcPr>
            <w:tcW w:w="535" w:type="dxa"/>
          </w:tcPr>
          <w:p w14:paraId="744E0C49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4</w:t>
            </w:r>
          </w:p>
        </w:tc>
        <w:tc>
          <w:tcPr>
            <w:tcW w:w="535" w:type="dxa"/>
          </w:tcPr>
          <w:p w14:paraId="713A3F3B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5</w:t>
            </w:r>
          </w:p>
        </w:tc>
        <w:tc>
          <w:tcPr>
            <w:tcW w:w="537" w:type="dxa"/>
          </w:tcPr>
          <w:p w14:paraId="6298BE3B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6</w:t>
            </w:r>
          </w:p>
        </w:tc>
        <w:tc>
          <w:tcPr>
            <w:tcW w:w="537" w:type="dxa"/>
          </w:tcPr>
          <w:p w14:paraId="18C6CAC2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7</w:t>
            </w:r>
          </w:p>
        </w:tc>
        <w:tc>
          <w:tcPr>
            <w:tcW w:w="537" w:type="dxa"/>
          </w:tcPr>
          <w:p w14:paraId="1D5D287B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8</w:t>
            </w:r>
          </w:p>
        </w:tc>
        <w:tc>
          <w:tcPr>
            <w:tcW w:w="537" w:type="dxa"/>
          </w:tcPr>
          <w:p w14:paraId="19E6AC69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9</w:t>
            </w:r>
          </w:p>
        </w:tc>
        <w:tc>
          <w:tcPr>
            <w:tcW w:w="537" w:type="dxa"/>
          </w:tcPr>
          <w:p w14:paraId="4170F4B0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10</w:t>
            </w:r>
          </w:p>
        </w:tc>
        <w:tc>
          <w:tcPr>
            <w:tcW w:w="537" w:type="dxa"/>
          </w:tcPr>
          <w:p w14:paraId="2567D4C9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11</w:t>
            </w:r>
          </w:p>
        </w:tc>
        <w:tc>
          <w:tcPr>
            <w:tcW w:w="537" w:type="dxa"/>
          </w:tcPr>
          <w:p w14:paraId="1B5AFC7D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12</w:t>
            </w:r>
          </w:p>
        </w:tc>
        <w:tc>
          <w:tcPr>
            <w:tcW w:w="537" w:type="dxa"/>
          </w:tcPr>
          <w:p w14:paraId="0C94F63E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13</w:t>
            </w:r>
          </w:p>
        </w:tc>
        <w:tc>
          <w:tcPr>
            <w:tcW w:w="537" w:type="dxa"/>
          </w:tcPr>
          <w:p w14:paraId="49B77028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14</w:t>
            </w:r>
          </w:p>
        </w:tc>
        <w:tc>
          <w:tcPr>
            <w:tcW w:w="537" w:type="dxa"/>
          </w:tcPr>
          <w:p w14:paraId="1D567AE3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15</w:t>
            </w:r>
          </w:p>
        </w:tc>
        <w:tc>
          <w:tcPr>
            <w:tcW w:w="537" w:type="dxa"/>
          </w:tcPr>
          <w:p w14:paraId="19B50D77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16</w:t>
            </w:r>
          </w:p>
        </w:tc>
        <w:tc>
          <w:tcPr>
            <w:tcW w:w="537" w:type="dxa"/>
          </w:tcPr>
          <w:p w14:paraId="51D24E25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17</w:t>
            </w:r>
          </w:p>
        </w:tc>
        <w:tc>
          <w:tcPr>
            <w:tcW w:w="537" w:type="dxa"/>
          </w:tcPr>
          <w:p w14:paraId="0C0CB8F6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18</w:t>
            </w:r>
          </w:p>
        </w:tc>
        <w:tc>
          <w:tcPr>
            <w:tcW w:w="537" w:type="dxa"/>
          </w:tcPr>
          <w:p w14:paraId="5F206ED6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19</w:t>
            </w:r>
          </w:p>
        </w:tc>
        <w:tc>
          <w:tcPr>
            <w:tcW w:w="537" w:type="dxa"/>
          </w:tcPr>
          <w:p w14:paraId="7A48EDCB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20</w:t>
            </w:r>
          </w:p>
        </w:tc>
        <w:tc>
          <w:tcPr>
            <w:tcW w:w="537" w:type="dxa"/>
          </w:tcPr>
          <w:p w14:paraId="5AD76DB8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21</w:t>
            </w:r>
          </w:p>
        </w:tc>
        <w:tc>
          <w:tcPr>
            <w:tcW w:w="537" w:type="dxa"/>
          </w:tcPr>
          <w:p w14:paraId="1599181E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22</w:t>
            </w:r>
          </w:p>
        </w:tc>
        <w:tc>
          <w:tcPr>
            <w:tcW w:w="537" w:type="dxa"/>
          </w:tcPr>
          <w:p w14:paraId="2D3EFC6F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23</w:t>
            </w:r>
          </w:p>
        </w:tc>
        <w:tc>
          <w:tcPr>
            <w:tcW w:w="537" w:type="dxa"/>
          </w:tcPr>
          <w:p w14:paraId="6466F761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24</w:t>
            </w:r>
          </w:p>
        </w:tc>
        <w:tc>
          <w:tcPr>
            <w:tcW w:w="537" w:type="dxa"/>
          </w:tcPr>
          <w:p w14:paraId="5D2D21E6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25</w:t>
            </w:r>
          </w:p>
        </w:tc>
        <w:tc>
          <w:tcPr>
            <w:tcW w:w="537" w:type="dxa"/>
          </w:tcPr>
          <w:p w14:paraId="277A5058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26</w:t>
            </w:r>
          </w:p>
        </w:tc>
        <w:tc>
          <w:tcPr>
            <w:tcW w:w="537" w:type="dxa"/>
          </w:tcPr>
          <w:p w14:paraId="1A690701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27</w:t>
            </w:r>
          </w:p>
        </w:tc>
      </w:tr>
      <w:tr w:rsidR="0089397E" w:rsidRPr="00EA3288" w14:paraId="45B1FF9F" w14:textId="77777777" w:rsidTr="00905F8F">
        <w:trPr>
          <w:jc w:val="center"/>
        </w:trPr>
        <w:tc>
          <w:tcPr>
            <w:tcW w:w="1809" w:type="dxa"/>
          </w:tcPr>
          <w:p w14:paraId="57CED0D8" w14:textId="77777777" w:rsidR="0089397E" w:rsidRPr="00EA3288" w:rsidRDefault="0089397E" w:rsidP="00905F8F">
            <w:pPr>
              <w:suppressAutoHyphens w:val="0"/>
              <w:spacing w:after="0"/>
              <w:ind w:firstLine="0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1ª iteración</w:t>
            </w:r>
          </w:p>
        </w:tc>
        <w:tc>
          <w:tcPr>
            <w:tcW w:w="535" w:type="dxa"/>
          </w:tcPr>
          <w:p w14:paraId="342ED1C0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3318014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D0B4421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44156B1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9A7B7B0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3ED0A6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D757DC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524772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8BC6EA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5AEB6E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06AE6E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5E9924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25B234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322A3D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8B4C97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05FC05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A22A60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40878E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9D34E4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02F4A8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70A51A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7AA8A4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A47F62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B7AA58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0EC058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F5C9A9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461C21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</w:tr>
      <w:tr w:rsidR="0089397E" w14:paraId="716B1666" w14:textId="77777777" w:rsidTr="00905F8F">
        <w:trPr>
          <w:jc w:val="center"/>
        </w:trPr>
        <w:tc>
          <w:tcPr>
            <w:tcW w:w="1809" w:type="dxa"/>
          </w:tcPr>
          <w:p w14:paraId="58A8443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A4EAAF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70147D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72D6D2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4C1428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5228C0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622D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83DBB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9148A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9C556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8629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059E4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95318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99E2E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A3AAF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E28BC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1997D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E36D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E7B3E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EE397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1FE7D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0F14B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9AFEA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296B9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1289C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3B868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A4EBF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FC62E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507591F" w14:textId="77777777" w:rsidTr="00905F8F">
        <w:trPr>
          <w:jc w:val="center"/>
        </w:trPr>
        <w:tc>
          <w:tcPr>
            <w:tcW w:w="1809" w:type="dxa"/>
          </w:tcPr>
          <w:p w14:paraId="3447492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DCD5D6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A8590F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11704F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B2611C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E85ED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2FF618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4E46E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02B5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0847C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B6DC0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2516D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E95B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60206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C7757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F3429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4F1A5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B3246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8822E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AF436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B946D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E08FE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FEA32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C52A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0F0B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33FEB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BFD66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91D78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053D7F40" w14:textId="77777777" w:rsidTr="00905F8F">
        <w:trPr>
          <w:jc w:val="center"/>
        </w:trPr>
        <w:tc>
          <w:tcPr>
            <w:tcW w:w="1809" w:type="dxa"/>
          </w:tcPr>
          <w:p w14:paraId="65F2E1B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1CAE39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F898F6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B4EB50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5830B1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F4CFA1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245A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BAF37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19C82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218B4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E8818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BDD9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3AE7B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D7FD9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2981B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6167B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D4165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6AF3F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1ECA3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4148C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9199D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C792A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5166A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DB328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2DA76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7AFB4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06676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B98C0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1B11BEC2" w14:textId="77777777" w:rsidTr="00905F8F">
        <w:trPr>
          <w:jc w:val="center"/>
        </w:trPr>
        <w:tc>
          <w:tcPr>
            <w:tcW w:w="1809" w:type="dxa"/>
          </w:tcPr>
          <w:p w14:paraId="23476F2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67FE7C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3EBE1D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B43A41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CFAB5A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916F9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668C3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1EB96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BB9BE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59C87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6B356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EC533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4016B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B3CF0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1B39D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87647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2533B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3EE10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4CB89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5359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A7A24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092AC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B9E0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F930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C8D84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1F19E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32810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8C9A8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1C310E4C" w14:textId="77777777" w:rsidTr="00905F8F">
        <w:trPr>
          <w:jc w:val="center"/>
        </w:trPr>
        <w:tc>
          <w:tcPr>
            <w:tcW w:w="1809" w:type="dxa"/>
          </w:tcPr>
          <w:p w14:paraId="12CFE06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BE0DE0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CB1BF9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A105EB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10EA8A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A684F5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B91D3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A3A7E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76E33F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CBA6A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4C42E8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3ABCA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65107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347F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0EA03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E251CD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D0738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EC821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4899B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3D824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BCC41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BBE42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2C635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EAE84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DDBB2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613BA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396A6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B2CB6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FB044CC" w14:textId="77777777" w:rsidTr="00905F8F">
        <w:trPr>
          <w:jc w:val="center"/>
        </w:trPr>
        <w:tc>
          <w:tcPr>
            <w:tcW w:w="1809" w:type="dxa"/>
          </w:tcPr>
          <w:p w14:paraId="20FE4D1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6DFDF7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58BD07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FC9139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002323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F4D736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51D15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D9186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88FAE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0F776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65207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9BFC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1F8CB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6697A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D4EAF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45CA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6494B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AAC57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673A6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38742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CC19B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03416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F0974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E88C0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50F7C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3F7F1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FA71D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EEF81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15282851" w14:textId="77777777" w:rsidTr="00905F8F">
        <w:trPr>
          <w:jc w:val="center"/>
        </w:trPr>
        <w:tc>
          <w:tcPr>
            <w:tcW w:w="1809" w:type="dxa"/>
          </w:tcPr>
          <w:p w14:paraId="584C3A0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F5AD20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A37DB7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BEC23F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D2BFD7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BA69B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AAB00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30497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7F78A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43A8D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B24F4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9884A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24D78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6E059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D8D20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FD8F5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71A73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27FCC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1979C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6150B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6311C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AE55E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21C7B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F6D68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90AAE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F7FED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F818B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D89DB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49AA1F7A" w14:textId="77777777" w:rsidTr="00905F8F">
        <w:trPr>
          <w:jc w:val="center"/>
        </w:trPr>
        <w:tc>
          <w:tcPr>
            <w:tcW w:w="1809" w:type="dxa"/>
          </w:tcPr>
          <w:p w14:paraId="409F57E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BFD419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DCB236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51A6B4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1917D0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577068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41783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AD279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D5081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A3A58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122A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E4E24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CACE8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613AF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31F616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E99B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EDC5E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CEBFC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A1303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C32A1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3256C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36C58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45050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7DF3C8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21F67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F8EA8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4A18D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A76A6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0B30154" w14:textId="77777777" w:rsidTr="00905F8F">
        <w:trPr>
          <w:jc w:val="center"/>
        </w:trPr>
        <w:tc>
          <w:tcPr>
            <w:tcW w:w="1809" w:type="dxa"/>
          </w:tcPr>
          <w:p w14:paraId="1E86635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49EAAA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0651B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B78B88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14C335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359724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82156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7C548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C2C04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56BDA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B69E6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E80DD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66E58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7FC3A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81E18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B65F5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74A89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7522E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C863D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AAFA6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5556C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EDDE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6BFAC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7F7EC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2F68C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D3043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548F3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07DCE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25EFE51B" w14:textId="77777777" w:rsidTr="00905F8F">
        <w:trPr>
          <w:jc w:val="center"/>
        </w:trPr>
        <w:tc>
          <w:tcPr>
            <w:tcW w:w="1809" w:type="dxa"/>
          </w:tcPr>
          <w:p w14:paraId="4E46EB5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1BEBA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CF26C9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B3CA77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0F2169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25970D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4A43E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1C4C1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A0C1C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37204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DDF89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97A16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18151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ED9B9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7715A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87403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B6C0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0DE9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CAA72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7C69E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F8774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0397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C6045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A26AA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E2871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64A7D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88997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7404F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4BCEC2FD" w14:textId="77777777" w:rsidTr="00905F8F">
        <w:trPr>
          <w:jc w:val="center"/>
        </w:trPr>
        <w:tc>
          <w:tcPr>
            <w:tcW w:w="1809" w:type="dxa"/>
          </w:tcPr>
          <w:p w14:paraId="7F35011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F76D53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CDEC2D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8E5E23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231F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C8AEFC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1D74A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109F2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B58F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5D6A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D9FF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37089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50FCF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0487F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E0BD1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C3C5B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8508E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B420D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5CF9E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EAE66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9704E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A487F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01958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D1503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FF9D2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3CEA7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FA9B8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2DB03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4F7C211F" w14:textId="77777777" w:rsidTr="00905F8F">
        <w:trPr>
          <w:jc w:val="center"/>
        </w:trPr>
        <w:tc>
          <w:tcPr>
            <w:tcW w:w="1809" w:type="dxa"/>
          </w:tcPr>
          <w:p w14:paraId="561B51E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121FDA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00C0D3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963B70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172067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E6E41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CE9A0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F7C11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B7017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C127D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21967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95C0F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17F7D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8B59C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00185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B35EE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4DC4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7EF01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CEB5D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22FE8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8C545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8B933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9CC05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8B909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35BE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E0CEF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6F89B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039BC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35C7D93A" w14:textId="77777777" w:rsidTr="00905F8F">
        <w:trPr>
          <w:jc w:val="center"/>
        </w:trPr>
        <w:tc>
          <w:tcPr>
            <w:tcW w:w="2344" w:type="dxa"/>
            <w:gridSpan w:val="2"/>
          </w:tcPr>
          <w:p w14:paraId="680F7774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Iteración intermedia</w:t>
            </w:r>
          </w:p>
        </w:tc>
        <w:tc>
          <w:tcPr>
            <w:tcW w:w="535" w:type="dxa"/>
          </w:tcPr>
          <w:p w14:paraId="34668B2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CF48A1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C618B8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532ED0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BCBCD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A6BD3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B5806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0AF92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0641C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16A15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37B6C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6CEB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A1F7E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B0E2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F83E5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7D42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67B5D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B7BA9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7E299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0F7F6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9810B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C675C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A134B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6F95F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D8DD8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B751C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1BFF805" w14:textId="77777777" w:rsidTr="00905F8F">
        <w:trPr>
          <w:jc w:val="center"/>
        </w:trPr>
        <w:tc>
          <w:tcPr>
            <w:tcW w:w="1809" w:type="dxa"/>
          </w:tcPr>
          <w:p w14:paraId="4EE5572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F4E5E6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C891F7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389D87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A42808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449D4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75657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C2210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7AF0F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7B66F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29B16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88761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26518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1187D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955C5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04142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86E06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5AE7D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7E087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1693E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347E8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E7B03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5F919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60E1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A6034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D912B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B0A2D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65000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29F46C85" w14:textId="77777777" w:rsidTr="00905F8F">
        <w:trPr>
          <w:jc w:val="center"/>
        </w:trPr>
        <w:tc>
          <w:tcPr>
            <w:tcW w:w="1809" w:type="dxa"/>
          </w:tcPr>
          <w:p w14:paraId="1C9AB70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6D426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898D9E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AEC828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E59634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4308B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B13CF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7D120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29238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43F5F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3FC00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B58D7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01541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04D1B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EE835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31985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AE257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E0E4C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B4B0B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ECCFF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F4503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B61B0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36EB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E51F7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F4802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E632C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372D3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CDD1C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0910FF49" w14:textId="77777777" w:rsidTr="00905F8F">
        <w:trPr>
          <w:jc w:val="center"/>
        </w:trPr>
        <w:tc>
          <w:tcPr>
            <w:tcW w:w="1809" w:type="dxa"/>
          </w:tcPr>
          <w:p w14:paraId="20F405E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C92613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A8DB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703C50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AB24D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EB130E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AD33B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A565E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43C6E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337B2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07F66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83F36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1E970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794E01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66293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4953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2805B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706AF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C3663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34E41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1FCC6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F086A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6A46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2DDE8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BEFB7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C212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44B0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2380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0825B877" w14:textId="77777777" w:rsidTr="00905F8F">
        <w:trPr>
          <w:jc w:val="center"/>
        </w:trPr>
        <w:tc>
          <w:tcPr>
            <w:tcW w:w="1809" w:type="dxa"/>
          </w:tcPr>
          <w:p w14:paraId="6C1E399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E93ED7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C0983B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40FA22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CCB0E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5AA3AC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9D76A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DDAB6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0553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6FA0D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79A07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0C9DB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0C263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22DB8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4DACA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E65DD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A9BCC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BC957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BF727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961BF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BBA5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B8BBA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03787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30562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66CEF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1FCD8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1C730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76D7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778CE6F4" w14:textId="77777777" w:rsidTr="00905F8F">
        <w:trPr>
          <w:jc w:val="center"/>
        </w:trPr>
        <w:tc>
          <w:tcPr>
            <w:tcW w:w="1809" w:type="dxa"/>
          </w:tcPr>
          <w:p w14:paraId="2A22686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50CE41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A97B6B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949CC0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F24BC7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F5F53E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723D9E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6B6A4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D90D3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DC041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96BB4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9B7E7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4F75B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64E40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8D7B0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B566C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34B2B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B8E8D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C8D87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254A2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99F2B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0018D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C5ADD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AB2B1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A0A8E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7BC14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B30FE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75A02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31437150" w14:textId="77777777" w:rsidTr="00905F8F">
        <w:trPr>
          <w:jc w:val="center"/>
        </w:trPr>
        <w:tc>
          <w:tcPr>
            <w:tcW w:w="1809" w:type="dxa"/>
          </w:tcPr>
          <w:p w14:paraId="73851E3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4E6174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A16CD4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7CE5DF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2F7642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7CB335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7E844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A462B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6AF92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E5AA6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C826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7C2BA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A412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5E928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28F3C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21C065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2CD53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FBB23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EF98C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C5E79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531E5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BEF0A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424023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763BB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DCE03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92CC5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B5F32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3E1F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89FE7AE" w14:textId="77777777" w:rsidTr="00905F8F">
        <w:trPr>
          <w:jc w:val="center"/>
        </w:trPr>
        <w:tc>
          <w:tcPr>
            <w:tcW w:w="1809" w:type="dxa"/>
          </w:tcPr>
          <w:p w14:paraId="035EE7A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AE9A01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FB0B6C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960D15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24B3F9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BD411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9FD1C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40A5C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238F6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40C49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C2F02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85034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DCA5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B5864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EDD48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FED40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18BEA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55CEC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EB5DA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75691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4DC73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E048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45319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8D2A6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A181F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04EAC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AFB7A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252F9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188E5B93" w14:textId="77777777" w:rsidTr="00905F8F">
        <w:trPr>
          <w:jc w:val="center"/>
        </w:trPr>
        <w:tc>
          <w:tcPr>
            <w:tcW w:w="1809" w:type="dxa"/>
          </w:tcPr>
          <w:p w14:paraId="5987FC0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0DBFE5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2B8539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46BFD2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DDCBD6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85BF82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4AFBA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A5248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787B8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28EF4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7101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66166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7694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362AE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18919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965E7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B2EAC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E67FB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BE164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6A4FC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82796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78398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4423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1E19A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CB25F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7D1A3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63E93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F64A5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16182222" w14:textId="77777777" w:rsidTr="00905F8F">
        <w:trPr>
          <w:jc w:val="center"/>
        </w:trPr>
        <w:tc>
          <w:tcPr>
            <w:tcW w:w="1809" w:type="dxa"/>
          </w:tcPr>
          <w:p w14:paraId="285BCED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51A45D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BF7785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FCFA26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B952CB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4E2562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0F196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4EC0C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46D19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E336E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BE9D8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AE1AC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475E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F0E7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F988B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FE242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EBDBFF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79370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40BD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A11CF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E23FD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B8402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82B7B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CFD31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E29FE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1D4CB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15D71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EA2EF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20BC605" w14:textId="77777777" w:rsidTr="00905F8F">
        <w:trPr>
          <w:jc w:val="center"/>
        </w:trPr>
        <w:tc>
          <w:tcPr>
            <w:tcW w:w="1809" w:type="dxa"/>
          </w:tcPr>
          <w:p w14:paraId="36E21D8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B92F60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FF5DA7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5CAD23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0F01AE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644878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1012B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AA098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3CA2B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3B072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8DE6E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E07BF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01A9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C003A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59485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3399C8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35EBB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A07FB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50246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90B77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DA3CD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5D1FA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944D2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613BF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47632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B3ADF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253AD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50063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67AEF56" w14:textId="77777777" w:rsidTr="00905F8F">
        <w:trPr>
          <w:jc w:val="center"/>
        </w:trPr>
        <w:tc>
          <w:tcPr>
            <w:tcW w:w="1809" w:type="dxa"/>
          </w:tcPr>
          <w:p w14:paraId="78B89D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D8623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E13B3A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4DF3D7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346FD7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57781C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BA48D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895D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E76C6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35AB4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F91ED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21A3C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9408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055B2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87846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EFEA3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F8342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F60B5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1E11E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A0A63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15CF7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C5049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4EC29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8C06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E9034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305C6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5543B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149A9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337C8E0" w14:textId="77777777" w:rsidTr="00905F8F">
        <w:trPr>
          <w:jc w:val="center"/>
        </w:trPr>
        <w:tc>
          <w:tcPr>
            <w:tcW w:w="1809" w:type="dxa"/>
          </w:tcPr>
          <w:p w14:paraId="153CB2B3" w14:textId="77777777" w:rsidR="0089397E" w:rsidRPr="00EA3288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Iteración final</w:t>
            </w:r>
          </w:p>
        </w:tc>
        <w:tc>
          <w:tcPr>
            <w:tcW w:w="535" w:type="dxa"/>
          </w:tcPr>
          <w:p w14:paraId="54A04B8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47F47D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1F431B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0230F5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C0F833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29F1A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288C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A9B01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D5947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AD43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05DD3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03F15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4DEA7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28FE5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B16B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84534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7BC2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CE79D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248F3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E96D24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0CAD9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6CCA4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99F89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E3768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47DF0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45022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6FE1D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77623251" w14:textId="77777777" w:rsidTr="00905F8F">
        <w:trPr>
          <w:jc w:val="center"/>
        </w:trPr>
        <w:tc>
          <w:tcPr>
            <w:tcW w:w="1809" w:type="dxa"/>
          </w:tcPr>
          <w:p w14:paraId="6E22160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CB531B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E41F5E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3837B6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621179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E94115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6B1E7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7D64F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985E5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67B8A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24777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093B3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32C05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08DAD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7C118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CDBE1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01CE0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497DF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77259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CD40F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42607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7C283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1FEED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1BA48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83756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3BF0A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8AD56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2ADCB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485B34AF" w14:textId="77777777" w:rsidTr="00905F8F">
        <w:trPr>
          <w:jc w:val="center"/>
        </w:trPr>
        <w:tc>
          <w:tcPr>
            <w:tcW w:w="1809" w:type="dxa"/>
          </w:tcPr>
          <w:p w14:paraId="0D31457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642996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40406F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98B356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C8D635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72840F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5221F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ED1A4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16F09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17901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FEA82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85C10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4BE43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7FF42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C6E0B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A70D0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AB321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3AC60F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108C5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E4D0A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266C5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172A3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BC177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DCF7A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15060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94FDE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DD6C1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87D09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21646B79" w14:textId="77777777" w:rsidTr="00905F8F">
        <w:trPr>
          <w:jc w:val="center"/>
        </w:trPr>
        <w:tc>
          <w:tcPr>
            <w:tcW w:w="1809" w:type="dxa"/>
          </w:tcPr>
          <w:p w14:paraId="6E00FE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71D63C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D8A77A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41C324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8C0CEA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7C43A0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F3E1B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26C68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9BFB5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063CE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5C47C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39BA6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B04A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323E1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83D0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DD76D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252E5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705CD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A72A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24D41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E9C58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4BD55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432EE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6B7A1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3859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C932D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B0CE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FD66F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74864FC9" w14:textId="77777777" w:rsidTr="00905F8F">
        <w:trPr>
          <w:jc w:val="center"/>
        </w:trPr>
        <w:tc>
          <w:tcPr>
            <w:tcW w:w="1809" w:type="dxa"/>
          </w:tcPr>
          <w:p w14:paraId="247BD51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DAB1F9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8E8835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B04122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3A133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CFF76F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841A6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F6BDF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E3461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04962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01400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02B2B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8F3D0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25C70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51574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8ECCD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54F97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F4491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A5BE6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86E36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CE48F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7D2438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75B8C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3DCA1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7E7F2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E0570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7878C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BEF33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751D70C2" w14:textId="77777777" w:rsidTr="00905F8F">
        <w:trPr>
          <w:jc w:val="center"/>
        </w:trPr>
        <w:tc>
          <w:tcPr>
            <w:tcW w:w="1809" w:type="dxa"/>
          </w:tcPr>
          <w:p w14:paraId="5FAFD01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D02A1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AEAFB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3C1831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1CE5FD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53FC98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23BEC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5B9F2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F49AF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E9D7B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06379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90669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BC7FB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7BF5D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93A7C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975EB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1A91B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55DD0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0CEF1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3D433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4934A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74EA8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56991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3C8D0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FA444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1ABE6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08128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BB579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1112419F" w14:textId="77777777" w:rsidTr="00905F8F">
        <w:trPr>
          <w:jc w:val="center"/>
        </w:trPr>
        <w:tc>
          <w:tcPr>
            <w:tcW w:w="1809" w:type="dxa"/>
          </w:tcPr>
          <w:p w14:paraId="057BC86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8C2D52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5772D0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808327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D8440B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5B4802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A45A4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4289CB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116F3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E4CDE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BAE0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56493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438DD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A50FD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5CFDA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7ABEA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F0CE7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2E945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FDF0F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11733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7DF61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57E7B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622DC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8214C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6359E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7CBD5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77DAC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1155B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5ECDE1E9" w14:textId="77777777" w:rsidTr="00905F8F">
        <w:trPr>
          <w:jc w:val="center"/>
        </w:trPr>
        <w:tc>
          <w:tcPr>
            <w:tcW w:w="1809" w:type="dxa"/>
          </w:tcPr>
          <w:p w14:paraId="046C391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6D6316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231438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6F82F6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A3FD72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E2D4D8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05136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C5656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D0E3B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BD74A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31A8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06E6B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CD9E5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417C9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54FA2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0C9EF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3ABDB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8E30B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EEA3C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0E135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07ADD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A5F44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98ADA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4A5DB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FA405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8279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8AA2B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927CE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6A617A66" w14:textId="77777777" w:rsidTr="00905F8F">
        <w:trPr>
          <w:jc w:val="center"/>
        </w:trPr>
        <w:tc>
          <w:tcPr>
            <w:tcW w:w="1809" w:type="dxa"/>
          </w:tcPr>
          <w:p w14:paraId="1B60927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2E0C65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426A86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A17C10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C55E1B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5C038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46D06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B6662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78979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5C5E0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8F70F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EE299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BD9E7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74AED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65559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922F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2D201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3610D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31D2B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6C931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52A09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E750D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142FD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7CAB7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C9E17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DAB29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03604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92089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42F6DF82" w14:textId="77777777" w:rsidTr="00905F8F">
        <w:trPr>
          <w:jc w:val="center"/>
        </w:trPr>
        <w:tc>
          <w:tcPr>
            <w:tcW w:w="1809" w:type="dxa"/>
          </w:tcPr>
          <w:p w14:paraId="38A1959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9F38E7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FADBE0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75F047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33BAD8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37D4C3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E1C5F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73F1A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0AE04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4B9FC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73D327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C4E5D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B2BD0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099CE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D596C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05F4A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86C85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C165A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64ED7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F7B4F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E7535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75B73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031ED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C3C24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FFF36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29B4AD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0506C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E2918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2D4BD897" w14:textId="77777777" w:rsidTr="00905F8F">
        <w:trPr>
          <w:jc w:val="center"/>
        </w:trPr>
        <w:tc>
          <w:tcPr>
            <w:tcW w:w="1809" w:type="dxa"/>
          </w:tcPr>
          <w:p w14:paraId="13E95FC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B0C688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12D9F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C4080D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19AB29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C1E41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758C1D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1038E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62F44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42B21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B71C2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C10C6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063A7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FCC52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24940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4EC99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98C74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420C5D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523F3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4FFBB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789A7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CB5C5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A15E0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A0FAC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C15BA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E66B8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B769D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65251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89397E" w14:paraId="7D11F03E" w14:textId="77777777" w:rsidTr="00905F8F">
        <w:trPr>
          <w:jc w:val="center"/>
        </w:trPr>
        <w:tc>
          <w:tcPr>
            <w:tcW w:w="1809" w:type="dxa"/>
          </w:tcPr>
          <w:p w14:paraId="51C0E36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FE102B7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3222F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C731FC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797509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2FC74C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188C52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CC0F1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6ABA84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8254C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FA8B9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C9F60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F019D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1B7EBB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D9A5E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BF2E58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61B71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BAC8DF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B8FE16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F85B2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CC98E3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123A7E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5AE1B1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912F20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C9A0C9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2A27C5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4487DC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1CCDDA" w14:textId="77777777" w:rsidR="0089397E" w:rsidRDefault="0089397E" w:rsidP="00905F8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</w:tbl>
    <w:p w14:paraId="343A88BD" w14:textId="77777777" w:rsidR="0089397E" w:rsidRDefault="0089397E" w:rsidP="0089397E">
      <w:pPr>
        <w:suppressAutoHyphens w:val="0"/>
        <w:spacing w:after="0"/>
        <w:ind w:firstLine="0"/>
        <w:jc w:val="left"/>
        <w:rPr>
          <w:rFonts w:ascii="Cambria" w:hAnsi="Cambria"/>
          <w:sz w:val="20"/>
          <w:szCs w:val="18"/>
          <w:lang w:val="es-ES_tradnl"/>
        </w:rPr>
      </w:pPr>
    </w:p>
    <w:p w14:paraId="449C8B35" w14:textId="77777777" w:rsidR="0089397E" w:rsidRDefault="0089397E" w:rsidP="0089397E">
      <w:pPr>
        <w:suppressAutoHyphens w:val="0"/>
        <w:spacing w:after="0"/>
        <w:ind w:firstLine="0"/>
        <w:jc w:val="left"/>
        <w:rPr>
          <w:rFonts w:ascii="Cambria" w:hAnsi="Cambria"/>
          <w:sz w:val="20"/>
          <w:szCs w:val="18"/>
          <w:lang w:val="es-ES_tradnl"/>
        </w:rPr>
        <w:sectPr w:rsidR="0089397E" w:rsidSect="00994449">
          <w:pgSz w:w="16838" w:h="11906" w:orient="landscape"/>
          <w:pgMar w:top="1134" w:right="624" w:bottom="794" w:left="568" w:header="284" w:footer="0" w:gutter="0"/>
          <w:cols w:space="720"/>
          <w:docGrid w:linePitch="360"/>
        </w:sectPr>
      </w:pPr>
      <w:r>
        <w:rPr>
          <w:rFonts w:ascii="Cambria" w:hAnsi="Cambria"/>
          <w:sz w:val="20"/>
          <w:szCs w:val="18"/>
          <w:lang w:val="es-ES_tradnl"/>
        </w:rPr>
        <w:br w:type="page"/>
      </w:r>
    </w:p>
    <w:p w14:paraId="54F65365" w14:textId="157B3FAF" w:rsidR="00994315" w:rsidRDefault="00994315" w:rsidP="00994315">
      <w:pPr>
        <w:pStyle w:val="Descriptiv1"/>
        <w:tabs>
          <w:tab w:val="left" w:pos="4302"/>
        </w:tabs>
        <w:spacing w:after="0"/>
        <w:ind w:left="0" w:firstLine="0"/>
        <w:rPr>
          <w:rFonts w:ascii="Cambria" w:hAnsi="Cambria"/>
          <w:sz w:val="20"/>
          <w:szCs w:val="18"/>
          <w:lang w:val="es-ES_tradnl"/>
        </w:rPr>
      </w:pPr>
      <w:r w:rsidRPr="005F7DB7">
        <w:rPr>
          <w:rFonts w:ascii="Cambria" w:hAnsi="Cambria"/>
          <w:b/>
          <w:sz w:val="20"/>
          <w:szCs w:val="18"/>
        </w:rPr>
        <w:lastRenderedPageBreak/>
        <w:t>Ejercicio</w:t>
      </w:r>
      <w:r>
        <w:rPr>
          <w:rFonts w:ascii="Cambria" w:hAnsi="Cambria"/>
          <w:b/>
          <w:sz w:val="20"/>
          <w:szCs w:val="18"/>
        </w:rPr>
        <w:t xml:space="preserve"> </w:t>
      </w:r>
      <w:r w:rsidR="006101B2">
        <w:rPr>
          <w:rFonts w:ascii="Cambria" w:hAnsi="Cambria"/>
          <w:b/>
          <w:sz w:val="20"/>
          <w:szCs w:val="18"/>
        </w:rPr>
        <w:t>2</w:t>
      </w:r>
      <w:r w:rsidRPr="005F7DB7">
        <w:rPr>
          <w:rFonts w:ascii="Cambria" w:hAnsi="Cambria"/>
          <w:b/>
          <w:sz w:val="20"/>
          <w:szCs w:val="18"/>
        </w:rPr>
        <w:t>:</w:t>
      </w:r>
      <w:r w:rsidRPr="004946CC">
        <w:rPr>
          <w:rFonts w:ascii="Cambria" w:hAnsi="Cambria"/>
          <w:b/>
          <w:sz w:val="20"/>
          <w:szCs w:val="18"/>
        </w:rPr>
        <w:t xml:space="preserve"> </w:t>
      </w:r>
      <w:r w:rsidRPr="004946CC">
        <w:rPr>
          <w:rFonts w:ascii="Cambria" w:hAnsi="Cambria"/>
          <w:sz w:val="20"/>
          <w:szCs w:val="18"/>
          <w:lang w:val="es-ES_tradnl"/>
        </w:rPr>
        <w:t>Dado el siguiente código</w:t>
      </w:r>
      <w:r>
        <w:rPr>
          <w:rFonts w:ascii="Cambria" w:hAnsi="Cambria"/>
          <w:sz w:val="20"/>
          <w:szCs w:val="18"/>
          <w:lang w:val="es-ES_tradnl"/>
        </w:rPr>
        <w:t xml:space="preserve"> en ensamblador de MIPS</w:t>
      </w:r>
      <w:r w:rsidRPr="004946CC">
        <w:rPr>
          <w:rFonts w:ascii="Cambria" w:hAnsi="Cambria"/>
          <w:sz w:val="20"/>
          <w:szCs w:val="18"/>
          <w:lang w:val="es-ES_tradnl"/>
        </w:rPr>
        <w:t>:</w:t>
      </w:r>
    </w:p>
    <w:p w14:paraId="08EA2735" w14:textId="77777777" w:rsidR="00994315" w:rsidRPr="004946CC" w:rsidRDefault="00994315" w:rsidP="00994315">
      <w:pPr>
        <w:pStyle w:val="Descriptiv1"/>
        <w:tabs>
          <w:tab w:val="left" w:pos="4302"/>
        </w:tabs>
        <w:spacing w:after="0"/>
        <w:ind w:left="0" w:firstLine="0"/>
        <w:rPr>
          <w:rFonts w:ascii="Cambria" w:hAnsi="Cambria"/>
          <w:sz w:val="20"/>
          <w:szCs w:val="1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94315" w:rsidRPr="005F7DB7" w14:paraId="77D81F4B" w14:textId="77777777" w:rsidTr="00905F8F">
        <w:trPr>
          <w:jc w:val="center"/>
        </w:trPr>
        <w:tc>
          <w:tcPr>
            <w:tcW w:w="3402" w:type="dxa"/>
            <w:shd w:val="clear" w:color="auto" w:fill="auto"/>
          </w:tcPr>
          <w:p w14:paraId="19EEC3BE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ind w:left="0" w:firstLine="0"/>
              <w:jc w:val="center"/>
              <w:rPr>
                <w:rFonts w:ascii="Consolas" w:hAnsi="Consolas"/>
                <w:b/>
                <w:sz w:val="18"/>
                <w:lang w:val="es-ES_tradnl"/>
              </w:rPr>
            </w:pPr>
            <w:r w:rsidRPr="005F7DB7">
              <w:rPr>
                <w:rFonts w:ascii="Consolas" w:hAnsi="Consolas"/>
                <w:b/>
                <w:sz w:val="18"/>
                <w:lang w:val="es-ES_tradnl"/>
              </w:rPr>
              <w:t>Código ensamblador</w:t>
            </w:r>
          </w:p>
        </w:tc>
      </w:tr>
      <w:tr w:rsidR="00994315" w:rsidRPr="007832BF" w14:paraId="01B33A1D" w14:textId="77777777" w:rsidTr="00905F8F">
        <w:trPr>
          <w:jc w:val="center"/>
        </w:trPr>
        <w:tc>
          <w:tcPr>
            <w:tcW w:w="3402" w:type="dxa"/>
            <w:shd w:val="clear" w:color="auto" w:fill="auto"/>
          </w:tcPr>
          <w:p w14:paraId="39358731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20,$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10,40</w:t>
            </w:r>
          </w:p>
          <w:p w14:paraId="559041E2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30,$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10,80</w:t>
            </w:r>
          </w:p>
          <w:p w14:paraId="1A3C6833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proofErr w:type="spellStart"/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rep:lw</w:t>
            </w:r>
            <w:proofErr w:type="spellEnd"/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 xml:space="preserve"> $21,0($20)</w:t>
            </w:r>
          </w:p>
          <w:p w14:paraId="1A7631FD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lw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$11,0($10)</w:t>
            </w:r>
          </w:p>
          <w:p w14:paraId="436878FF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sub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11,$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11,$21</w:t>
            </w:r>
          </w:p>
          <w:p w14:paraId="19F6B06C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add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3,$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3,$11</w:t>
            </w:r>
          </w:p>
          <w:p w14:paraId="27DAD449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10,$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10,4</w:t>
            </w:r>
          </w:p>
          <w:p w14:paraId="110EBF14" w14:textId="77777777" w:rsidR="00994315" w:rsidRPr="005F7DB7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5F7DB7">
              <w:rPr>
                <w:rFonts w:ascii="Consolas" w:hAnsi="Consolas"/>
                <w:sz w:val="18"/>
                <w:lang w:val="en-GB"/>
              </w:rPr>
              <w:t>addi</w:t>
            </w:r>
            <w:proofErr w:type="spellEnd"/>
            <w:r w:rsidRPr="005F7DB7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5F7DB7">
              <w:rPr>
                <w:rFonts w:ascii="Consolas" w:hAnsi="Consolas"/>
                <w:sz w:val="18"/>
                <w:lang w:val="en-GB"/>
              </w:rPr>
              <w:t>20,$</w:t>
            </w:r>
            <w:proofErr w:type="gramEnd"/>
            <w:r w:rsidRPr="005F7DB7">
              <w:rPr>
                <w:rFonts w:ascii="Consolas" w:hAnsi="Consolas"/>
                <w:sz w:val="18"/>
                <w:lang w:val="en-GB"/>
              </w:rPr>
              <w:t>20,4</w:t>
            </w:r>
          </w:p>
          <w:p w14:paraId="7DC50B79" w14:textId="77777777" w:rsidR="00994315" w:rsidRPr="007832BF" w:rsidRDefault="00994315" w:rsidP="00905F8F">
            <w:pPr>
              <w:pStyle w:val="Descriptiv1"/>
              <w:tabs>
                <w:tab w:val="left" w:pos="4302"/>
              </w:tabs>
              <w:spacing w:before="0" w:after="0"/>
              <w:rPr>
                <w:rFonts w:ascii="Consolas" w:hAnsi="Consolas"/>
                <w:sz w:val="18"/>
                <w:lang w:val="en-GB"/>
              </w:rPr>
            </w:pPr>
            <w:r w:rsidRPr="005F7DB7">
              <w:rPr>
                <w:rFonts w:ascii="Consolas" w:hAnsi="Consolas"/>
                <w:sz w:val="18"/>
                <w:lang w:val="en-GB"/>
              </w:rPr>
              <w:t xml:space="preserve">    </w:t>
            </w:r>
            <w:proofErr w:type="spellStart"/>
            <w:r w:rsidRPr="007832BF">
              <w:rPr>
                <w:rFonts w:ascii="Consolas" w:hAnsi="Consolas"/>
                <w:sz w:val="18"/>
                <w:lang w:val="en-GB"/>
              </w:rPr>
              <w:t>bne</w:t>
            </w:r>
            <w:proofErr w:type="spellEnd"/>
            <w:r w:rsidRPr="007832BF">
              <w:rPr>
                <w:rFonts w:ascii="Consolas" w:hAnsi="Consolas"/>
                <w:sz w:val="18"/>
                <w:lang w:val="en-GB"/>
              </w:rPr>
              <w:t xml:space="preserve"> $</w:t>
            </w:r>
            <w:proofErr w:type="gramStart"/>
            <w:r w:rsidRPr="007832BF">
              <w:rPr>
                <w:rFonts w:ascii="Consolas" w:hAnsi="Consolas"/>
                <w:sz w:val="18"/>
                <w:lang w:val="en-GB"/>
              </w:rPr>
              <w:t>20,$</w:t>
            </w:r>
            <w:proofErr w:type="gramEnd"/>
            <w:r w:rsidRPr="007832BF">
              <w:rPr>
                <w:rFonts w:ascii="Consolas" w:hAnsi="Consolas"/>
                <w:sz w:val="18"/>
                <w:lang w:val="en-GB"/>
              </w:rPr>
              <w:t>30,rep</w:t>
            </w:r>
          </w:p>
          <w:p w14:paraId="0B561D6B" w14:textId="77777777" w:rsidR="00994315" w:rsidRPr="007832BF" w:rsidRDefault="00994315" w:rsidP="00905F8F">
            <w:pPr>
              <w:pStyle w:val="Descriptiv1"/>
              <w:spacing w:before="0" w:after="0"/>
              <w:ind w:left="0" w:firstLine="0"/>
              <w:rPr>
                <w:rFonts w:ascii="Consolas" w:hAnsi="Consolas"/>
                <w:sz w:val="18"/>
                <w:lang w:val="en-GB"/>
              </w:rPr>
            </w:pPr>
            <w:r w:rsidRPr="007832BF">
              <w:rPr>
                <w:rFonts w:ascii="Consolas" w:hAnsi="Consolas"/>
                <w:sz w:val="18"/>
                <w:lang w:val="en-GB"/>
              </w:rPr>
              <w:tab/>
              <w:t xml:space="preserve"> </w:t>
            </w:r>
            <w:proofErr w:type="spellStart"/>
            <w:r w:rsidRPr="007832BF">
              <w:rPr>
                <w:rFonts w:ascii="Consolas" w:hAnsi="Consolas"/>
                <w:sz w:val="18"/>
                <w:lang w:val="en-GB"/>
              </w:rPr>
              <w:t>sw</w:t>
            </w:r>
            <w:proofErr w:type="spellEnd"/>
            <w:r w:rsidRPr="007832BF">
              <w:rPr>
                <w:rFonts w:ascii="Consolas" w:hAnsi="Consolas"/>
                <w:sz w:val="18"/>
                <w:lang w:val="en-GB"/>
              </w:rPr>
              <w:t xml:space="preserve"> $3, 0($30)</w:t>
            </w:r>
          </w:p>
        </w:tc>
      </w:tr>
    </w:tbl>
    <w:p w14:paraId="53C90C67" w14:textId="77777777" w:rsidR="00994315" w:rsidRPr="007832BF" w:rsidRDefault="00994315" w:rsidP="00994315">
      <w:pPr>
        <w:pStyle w:val="Descriptiv1"/>
        <w:spacing w:before="0" w:after="0"/>
        <w:ind w:left="720" w:firstLine="0"/>
        <w:rPr>
          <w:rFonts w:ascii="Cambria" w:hAnsi="Cambria"/>
          <w:sz w:val="20"/>
          <w:szCs w:val="18"/>
          <w:lang w:val="en-GB"/>
        </w:rPr>
      </w:pPr>
    </w:p>
    <w:p w14:paraId="62EDA927" w14:textId="77777777" w:rsidR="00994315" w:rsidRDefault="00994315" w:rsidP="00994315">
      <w:pPr>
        <w:pStyle w:val="Descriptiv1"/>
        <w:numPr>
          <w:ilvl w:val="0"/>
          <w:numId w:val="36"/>
        </w:numPr>
        <w:spacing w:before="0" w:after="0"/>
        <w:rPr>
          <w:rFonts w:ascii="Cambria" w:hAnsi="Cambria"/>
          <w:sz w:val="20"/>
          <w:szCs w:val="18"/>
          <w:lang w:val="es-ES_tradnl"/>
        </w:rPr>
      </w:pPr>
      <w:r>
        <w:rPr>
          <w:rFonts w:ascii="Cambria" w:hAnsi="Cambria"/>
          <w:sz w:val="20"/>
          <w:szCs w:val="18"/>
          <w:lang w:val="es-ES_tradnl"/>
        </w:rPr>
        <w:t>Indique qué cree que hace el código anterior y muestre una posible traducción a código de alto nivel.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8"/>
      </w:tblGrid>
      <w:tr w:rsidR="00994315" w14:paraId="69EF4389" w14:textId="77777777" w:rsidTr="00905F8F">
        <w:tc>
          <w:tcPr>
            <w:tcW w:w="10458" w:type="dxa"/>
          </w:tcPr>
          <w:p w14:paraId="527F36ED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56B024D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5444CDE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845B518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35412865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FB779E5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CCBF971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82D472F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C109577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342C355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34C6A32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592E398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F32198E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00B4689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0B9DC99E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3F4C6FB1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265A31A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02F196D" w14:textId="77777777" w:rsidR="00994315" w:rsidRDefault="00994315" w:rsidP="00905F8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</w:tbl>
    <w:p w14:paraId="1AFECFEA" w14:textId="40DD1CDF" w:rsidR="00994315" w:rsidRDefault="00994315" w:rsidP="00D967FF">
      <w:pPr>
        <w:pStyle w:val="Descriptiv1"/>
        <w:spacing w:before="0" w:after="0"/>
        <w:ind w:left="0" w:firstLine="0"/>
        <w:rPr>
          <w:rFonts w:ascii="Cambria" w:hAnsi="Cambria"/>
          <w:sz w:val="20"/>
          <w:szCs w:val="18"/>
          <w:lang w:val="es-ES_tradnl"/>
        </w:rPr>
      </w:pPr>
    </w:p>
    <w:p w14:paraId="163BAAAC" w14:textId="68EDF334" w:rsidR="009E1DD2" w:rsidRDefault="00E95F8F" w:rsidP="00E95F8F">
      <w:pPr>
        <w:pStyle w:val="Descriptiv1"/>
        <w:numPr>
          <w:ilvl w:val="0"/>
          <w:numId w:val="36"/>
        </w:numPr>
        <w:spacing w:before="0" w:after="0"/>
        <w:rPr>
          <w:rFonts w:ascii="Cambria" w:hAnsi="Cambria"/>
          <w:sz w:val="20"/>
          <w:szCs w:val="18"/>
          <w:lang w:val="es-ES_tradnl"/>
        </w:rPr>
      </w:pPr>
      <w:r>
        <w:rPr>
          <w:rFonts w:ascii="Cambria" w:hAnsi="Cambria"/>
          <w:sz w:val="20"/>
          <w:szCs w:val="18"/>
          <w:lang w:val="es-ES_tradnl"/>
        </w:rPr>
        <w:t>Suponiendo un MIPS con bypasses activos</w:t>
      </w:r>
      <w:r w:rsidR="00925097">
        <w:rPr>
          <w:rFonts w:ascii="Cambria" w:hAnsi="Cambria"/>
          <w:sz w:val="20"/>
          <w:szCs w:val="18"/>
          <w:lang w:val="es-ES_tradnl"/>
        </w:rPr>
        <w:t xml:space="preserve"> y </w:t>
      </w:r>
      <w:r w:rsidR="00925097" w:rsidRPr="00925097">
        <w:rPr>
          <w:rFonts w:ascii="Cambria" w:hAnsi="Cambria"/>
          <w:b/>
          <w:bCs/>
          <w:sz w:val="20"/>
          <w:szCs w:val="18"/>
          <w:lang w:val="es-ES_tradnl"/>
        </w:rPr>
        <w:t>sin</w:t>
      </w:r>
      <w:r w:rsidR="00925097">
        <w:rPr>
          <w:rFonts w:ascii="Cambria" w:hAnsi="Cambria"/>
          <w:sz w:val="20"/>
          <w:szCs w:val="18"/>
          <w:lang w:val="es-ES_tradnl"/>
        </w:rPr>
        <w:t xml:space="preserve"> saltos retardados</w:t>
      </w:r>
      <w:r>
        <w:rPr>
          <w:rFonts w:ascii="Cambria" w:hAnsi="Cambria"/>
          <w:sz w:val="20"/>
          <w:szCs w:val="18"/>
          <w:lang w:val="es-ES_tradnl"/>
        </w:rPr>
        <w:t xml:space="preserve">, </w:t>
      </w:r>
      <w:r>
        <w:rPr>
          <w:rFonts w:ascii="Cambria" w:hAnsi="Cambria"/>
          <w:sz w:val="20"/>
          <w:szCs w:val="18"/>
          <w:lang w:val="es-ES_tradnl"/>
        </w:rPr>
        <w:t xml:space="preserve">analice el código para determinar </w:t>
      </w:r>
      <w:r w:rsidR="002311A0">
        <w:rPr>
          <w:rFonts w:ascii="Cambria" w:hAnsi="Cambria"/>
          <w:sz w:val="20"/>
          <w:szCs w:val="18"/>
          <w:lang w:val="es-ES_tradnl"/>
        </w:rPr>
        <w:t xml:space="preserve">qué instrucciones </w:t>
      </w:r>
      <w:r w:rsidR="00384721">
        <w:rPr>
          <w:rFonts w:ascii="Cambria" w:hAnsi="Cambria"/>
          <w:sz w:val="20"/>
          <w:szCs w:val="18"/>
          <w:lang w:val="es-ES_tradnl"/>
        </w:rPr>
        <w:t xml:space="preserve">se bloquearían </w:t>
      </w:r>
      <w:r w:rsidR="000657AD">
        <w:rPr>
          <w:rFonts w:ascii="Cambria" w:hAnsi="Cambria"/>
          <w:sz w:val="20"/>
          <w:szCs w:val="18"/>
          <w:lang w:val="es-ES_tradnl"/>
        </w:rPr>
        <w:t xml:space="preserve">debido a </w:t>
      </w:r>
      <w:r w:rsidR="008C36C3">
        <w:rPr>
          <w:rFonts w:ascii="Cambria" w:hAnsi="Cambria"/>
          <w:sz w:val="20"/>
          <w:szCs w:val="18"/>
          <w:lang w:val="es-ES_tradnl"/>
        </w:rPr>
        <w:t xml:space="preserve">una </w:t>
      </w:r>
      <w:r w:rsidR="000657AD">
        <w:rPr>
          <w:rFonts w:ascii="Cambria" w:hAnsi="Cambria"/>
          <w:sz w:val="20"/>
          <w:szCs w:val="18"/>
          <w:lang w:val="es-ES_tradnl"/>
        </w:rPr>
        <w:t>dependencia de da</w:t>
      </w:r>
      <w:r w:rsidR="008C36C3">
        <w:rPr>
          <w:rFonts w:ascii="Cambria" w:hAnsi="Cambria"/>
          <w:sz w:val="20"/>
          <w:szCs w:val="18"/>
          <w:lang w:val="es-ES_tradnl"/>
        </w:rPr>
        <w:t>t</w:t>
      </w:r>
      <w:r w:rsidR="000657AD">
        <w:rPr>
          <w:rFonts w:ascii="Cambria" w:hAnsi="Cambria"/>
          <w:sz w:val="20"/>
          <w:szCs w:val="18"/>
          <w:lang w:val="es-ES_tradnl"/>
        </w:rPr>
        <w:t xml:space="preserve">os </w:t>
      </w:r>
      <w:r w:rsidR="008C36C3">
        <w:rPr>
          <w:rFonts w:ascii="Cambria" w:hAnsi="Cambria"/>
          <w:sz w:val="20"/>
          <w:szCs w:val="18"/>
          <w:lang w:val="es-ES_tradnl"/>
        </w:rPr>
        <w:t>y rellene la siguiente tabla</w:t>
      </w:r>
      <w:r w:rsidR="00384721">
        <w:rPr>
          <w:rFonts w:ascii="Cambria" w:hAnsi="Cambria"/>
          <w:sz w:val="20"/>
          <w:szCs w:val="18"/>
          <w:lang w:val="es-ES_tradnl"/>
        </w:rPr>
        <w:t xml:space="preserve">. </w:t>
      </w:r>
      <w:r w:rsidR="00A73D41">
        <w:rPr>
          <w:rFonts w:ascii="Cambria" w:hAnsi="Cambria"/>
          <w:sz w:val="20"/>
          <w:szCs w:val="18"/>
          <w:lang w:val="es-ES_tradnl"/>
        </w:rPr>
        <w:t xml:space="preserve">Para ello </w:t>
      </w:r>
      <w:r w:rsidR="00737C60">
        <w:rPr>
          <w:rFonts w:ascii="Cambria" w:hAnsi="Cambria"/>
          <w:sz w:val="20"/>
          <w:szCs w:val="18"/>
          <w:lang w:val="es-ES_tradnl"/>
        </w:rPr>
        <w:t xml:space="preserve">puede basarse en </w:t>
      </w:r>
      <w:r w:rsidR="00BF4F8F">
        <w:rPr>
          <w:rFonts w:ascii="Cambria" w:hAnsi="Cambria"/>
          <w:sz w:val="20"/>
          <w:szCs w:val="18"/>
          <w:lang w:val="es-ES_tradnl"/>
        </w:rPr>
        <w:t xml:space="preserve">el </w:t>
      </w:r>
      <w:r w:rsidR="00737C60">
        <w:rPr>
          <w:rFonts w:ascii="Cambria" w:hAnsi="Cambria"/>
          <w:sz w:val="20"/>
          <w:szCs w:val="18"/>
          <w:lang w:val="es-ES_tradnl"/>
        </w:rPr>
        <w:t xml:space="preserve">estudio </w:t>
      </w:r>
      <w:r w:rsidR="000657AD">
        <w:rPr>
          <w:rFonts w:ascii="Cambria" w:hAnsi="Cambria"/>
          <w:sz w:val="20"/>
          <w:szCs w:val="18"/>
          <w:lang w:val="es-ES_tradnl"/>
        </w:rPr>
        <w:t xml:space="preserve">de los </w:t>
      </w:r>
      <w:r w:rsidR="00737C60">
        <w:rPr>
          <w:rFonts w:ascii="Cambria" w:hAnsi="Cambria"/>
          <w:sz w:val="20"/>
          <w:szCs w:val="18"/>
          <w:lang w:val="es-ES_tradnl"/>
        </w:rPr>
        <w:t>casos</w:t>
      </w:r>
      <w:r w:rsidR="00617056">
        <w:rPr>
          <w:rFonts w:ascii="Cambria" w:hAnsi="Cambria"/>
          <w:sz w:val="20"/>
          <w:szCs w:val="18"/>
          <w:lang w:val="es-ES_tradnl"/>
        </w:rPr>
        <w:t xml:space="preserve"> que provocan bloqueos en el </w:t>
      </w:r>
      <w:proofErr w:type="spellStart"/>
      <w:r w:rsidR="00617056">
        <w:rPr>
          <w:rFonts w:ascii="Cambria" w:hAnsi="Cambria"/>
          <w:sz w:val="20"/>
          <w:szCs w:val="18"/>
          <w:lang w:val="es-ES_tradnl"/>
        </w:rPr>
        <w:t>MIPs</w:t>
      </w:r>
      <w:proofErr w:type="spellEnd"/>
      <w:r w:rsidR="00617056">
        <w:rPr>
          <w:rFonts w:ascii="Cambria" w:hAnsi="Cambria"/>
          <w:sz w:val="20"/>
          <w:szCs w:val="18"/>
          <w:lang w:val="es-ES_tradnl"/>
        </w:rPr>
        <w:t xml:space="preserve"> con </w:t>
      </w:r>
      <w:proofErr w:type="spellStart"/>
      <w:r w:rsidR="00617056">
        <w:rPr>
          <w:rFonts w:ascii="Cambria" w:hAnsi="Cambria"/>
          <w:sz w:val="20"/>
          <w:szCs w:val="18"/>
          <w:lang w:val="es-ES_tradnl"/>
        </w:rPr>
        <w:t>forwarding</w:t>
      </w:r>
      <w:proofErr w:type="spellEnd"/>
      <w:r w:rsidR="00BF4F8F">
        <w:rPr>
          <w:rFonts w:ascii="Cambria" w:hAnsi="Cambria"/>
          <w:sz w:val="20"/>
          <w:szCs w:val="18"/>
          <w:lang w:val="es-ES_tradnl"/>
        </w:rPr>
        <w:t xml:space="preserve"> y</w:t>
      </w:r>
      <w:r w:rsidR="00245C54">
        <w:rPr>
          <w:rFonts w:ascii="Cambria" w:hAnsi="Cambria"/>
          <w:sz w:val="20"/>
          <w:szCs w:val="18"/>
          <w:lang w:val="es-ES_tradnl"/>
        </w:rPr>
        <w:t>/o ayudarse del cronograma del ejercicio anterior.</w:t>
      </w:r>
    </w:p>
    <w:p w14:paraId="775359F9" w14:textId="53AF97B9" w:rsidR="009E1DD2" w:rsidRDefault="009E1DD2" w:rsidP="009E1DD2">
      <w:pPr>
        <w:pStyle w:val="Descriptiv1"/>
        <w:spacing w:before="0" w:after="0"/>
        <w:rPr>
          <w:rFonts w:ascii="Cambria" w:hAnsi="Cambria"/>
          <w:sz w:val="20"/>
          <w:szCs w:val="18"/>
          <w:lang w:val="es-ES_tradnl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63"/>
        <w:gridCol w:w="3668"/>
        <w:gridCol w:w="2186"/>
      </w:tblGrid>
      <w:tr w:rsidR="002F2C10" w14:paraId="599EA599" w14:textId="77777777" w:rsidTr="00C24504">
        <w:tc>
          <w:tcPr>
            <w:tcW w:w="3263" w:type="dxa"/>
          </w:tcPr>
          <w:p w14:paraId="765E1B35" w14:textId="65D5BDEE" w:rsidR="002F2C10" w:rsidRDefault="002F2C10" w:rsidP="002F2C10">
            <w:pPr>
              <w:pStyle w:val="Descriptiv1"/>
              <w:spacing w:before="0" w:after="0"/>
              <w:ind w:left="0" w:firstLine="0"/>
              <w:jc w:val="center"/>
              <w:rPr>
                <w:rFonts w:ascii="Cambria" w:hAnsi="Cambria"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sz w:val="20"/>
                <w:szCs w:val="18"/>
                <w:lang w:val="es-ES_tradnl"/>
              </w:rPr>
              <w:t>Instrucción bloqueada</w:t>
            </w:r>
          </w:p>
        </w:tc>
        <w:tc>
          <w:tcPr>
            <w:tcW w:w="3668" w:type="dxa"/>
          </w:tcPr>
          <w:p w14:paraId="1346B0E0" w14:textId="6B4E6A82" w:rsidR="002F2C10" w:rsidRDefault="002F2C10" w:rsidP="002F2C10">
            <w:pPr>
              <w:pStyle w:val="Descriptiv1"/>
              <w:spacing w:before="0" w:after="0"/>
              <w:ind w:left="0" w:firstLine="0"/>
              <w:jc w:val="center"/>
              <w:rPr>
                <w:rFonts w:ascii="Cambria" w:hAnsi="Cambria"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sz w:val="20"/>
                <w:szCs w:val="18"/>
                <w:lang w:val="es-ES_tradnl"/>
              </w:rPr>
              <w:t>Instrucción de la que depende</w:t>
            </w:r>
          </w:p>
        </w:tc>
        <w:tc>
          <w:tcPr>
            <w:tcW w:w="2186" w:type="dxa"/>
          </w:tcPr>
          <w:p w14:paraId="19FC3527" w14:textId="37A5B2A9" w:rsidR="002F2C10" w:rsidRDefault="002F2C10" w:rsidP="002F2C10">
            <w:pPr>
              <w:pStyle w:val="Descriptiv1"/>
              <w:spacing w:before="0" w:after="0"/>
              <w:ind w:left="0" w:firstLine="0"/>
              <w:jc w:val="center"/>
              <w:rPr>
                <w:rFonts w:ascii="Cambria" w:hAnsi="Cambria"/>
                <w:sz w:val="20"/>
                <w:szCs w:val="18"/>
                <w:lang w:val="es-ES_tradnl"/>
              </w:rPr>
            </w:pPr>
            <w:proofErr w:type="spellStart"/>
            <w:r>
              <w:rPr>
                <w:rFonts w:ascii="Cambria" w:hAnsi="Cambria"/>
                <w:sz w:val="20"/>
                <w:szCs w:val="18"/>
                <w:lang w:val="es-ES_tradnl"/>
              </w:rPr>
              <w:t>Nº</w:t>
            </w:r>
            <w:proofErr w:type="spellEnd"/>
            <w:r>
              <w:rPr>
                <w:rFonts w:ascii="Cambria" w:hAnsi="Cambria"/>
                <w:sz w:val="20"/>
                <w:szCs w:val="18"/>
                <w:lang w:val="es-ES_tradnl"/>
              </w:rPr>
              <w:t xml:space="preserve"> ciclos de bloqueo</w:t>
            </w:r>
          </w:p>
        </w:tc>
      </w:tr>
      <w:tr w:rsidR="002F2C10" w14:paraId="59CF5480" w14:textId="77777777" w:rsidTr="00C24504">
        <w:tc>
          <w:tcPr>
            <w:tcW w:w="3263" w:type="dxa"/>
          </w:tcPr>
          <w:p w14:paraId="3643D4BF" w14:textId="77777777" w:rsidR="002F2C10" w:rsidRDefault="002F2C10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3668" w:type="dxa"/>
          </w:tcPr>
          <w:p w14:paraId="63456805" w14:textId="77777777" w:rsidR="002F2C10" w:rsidRDefault="002F2C10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2186" w:type="dxa"/>
          </w:tcPr>
          <w:p w14:paraId="78B47057" w14:textId="77777777" w:rsidR="002F2C10" w:rsidRDefault="002F2C10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2F2C10" w14:paraId="33214B19" w14:textId="77777777" w:rsidTr="00C24504">
        <w:tc>
          <w:tcPr>
            <w:tcW w:w="3263" w:type="dxa"/>
          </w:tcPr>
          <w:p w14:paraId="01E98B5E" w14:textId="77777777" w:rsidR="002F2C10" w:rsidRDefault="002F2C10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3668" w:type="dxa"/>
          </w:tcPr>
          <w:p w14:paraId="779458F5" w14:textId="77777777" w:rsidR="002F2C10" w:rsidRDefault="002F2C10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2186" w:type="dxa"/>
          </w:tcPr>
          <w:p w14:paraId="1125979C" w14:textId="77777777" w:rsidR="002F2C10" w:rsidRDefault="002F2C10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7D017E" w14:paraId="5BA7BC00" w14:textId="77777777" w:rsidTr="00C24504">
        <w:tc>
          <w:tcPr>
            <w:tcW w:w="3263" w:type="dxa"/>
          </w:tcPr>
          <w:p w14:paraId="4F44BB70" w14:textId="77777777" w:rsidR="007D017E" w:rsidRDefault="007D017E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3668" w:type="dxa"/>
          </w:tcPr>
          <w:p w14:paraId="1AD79BB8" w14:textId="77777777" w:rsidR="007D017E" w:rsidRDefault="007D017E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2186" w:type="dxa"/>
          </w:tcPr>
          <w:p w14:paraId="5C7DA820" w14:textId="77777777" w:rsidR="007D017E" w:rsidRDefault="007D017E" w:rsidP="009E1DD2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</w:tbl>
    <w:p w14:paraId="125C6E33" w14:textId="77777777" w:rsidR="009E1DD2" w:rsidRDefault="009E1DD2" w:rsidP="009E1DD2">
      <w:pPr>
        <w:pStyle w:val="Descriptiv1"/>
        <w:spacing w:before="0" w:after="0"/>
        <w:rPr>
          <w:rFonts w:ascii="Cambria" w:hAnsi="Cambria"/>
          <w:sz w:val="20"/>
          <w:szCs w:val="18"/>
          <w:lang w:val="es-ES_tradnl"/>
        </w:rPr>
      </w:pPr>
    </w:p>
    <w:p w14:paraId="06A4D107" w14:textId="1502940E" w:rsidR="00E95F8F" w:rsidRDefault="009B19CA" w:rsidP="00E95F8F">
      <w:pPr>
        <w:pStyle w:val="Descriptiv1"/>
        <w:numPr>
          <w:ilvl w:val="0"/>
          <w:numId w:val="36"/>
        </w:numPr>
        <w:spacing w:before="0" w:after="0"/>
        <w:rPr>
          <w:rFonts w:ascii="Cambria" w:hAnsi="Cambria"/>
          <w:sz w:val="20"/>
          <w:szCs w:val="18"/>
          <w:lang w:val="es-ES_tradnl"/>
        </w:rPr>
      </w:pPr>
      <w:r>
        <w:rPr>
          <w:rFonts w:ascii="Cambria" w:hAnsi="Cambria"/>
          <w:sz w:val="20"/>
          <w:szCs w:val="18"/>
          <w:lang w:val="es-ES_tradnl"/>
        </w:rPr>
        <w:t xml:space="preserve">A partir de los resultados </w:t>
      </w:r>
      <w:r w:rsidR="00ED6AE7">
        <w:rPr>
          <w:rFonts w:ascii="Cambria" w:hAnsi="Cambria"/>
          <w:sz w:val="20"/>
          <w:szCs w:val="18"/>
          <w:lang w:val="es-ES_tradnl"/>
        </w:rPr>
        <w:t xml:space="preserve">obtenidos, </w:t>
      </w:r>
      <w:r>
        <w:rPr>
          <w:rFonts w:ascii="Cambria" w:hAnsi="Cambria"/>
          <w:sz w:val="20"/>
          <w:szCs w:val="18"/>
          <w:lang w:val="es-ES_tradnl"/>
        </w:rPr>
        <w:t>c</w:t>
      </w:r>
      <w:r w:rsidR="00A13A19">
        <w:rPr>
          <w:rFonts w:ascii="Cambria" w:hAnsi="Cambria"/>
          <w:sz w:val="20"/>
          <w:szCs w:val="18"/>
          <w:lang w:val="es-ES_tradnl"/>
        </w:rPr>
        <w:t xml:space="preserve">alcule </w:t>
      </w:r>
      <w:r>
        <w:rPr>
          <w:rFonts w:ascii="Cambria" w:hAnsi="Cambria"/>
          <w:sz w:val="20"/>
          <w:szCs w:val="18"/>
          <w:lang w:val="es-ES_tradnl"/>
        </w:rPr>
        <w:t xml:space="preserve">a mano </w:t>
      </w:r>
      <w:r w:rsidR="00A13A19">
        <w:rPr>
          <w:rFonts w:ascii="Cambria" w:hAnsi="Cambria"/>
          <w:sz w:val="20"/>
          <w:szCs w:val="18"/>
          <w:lang w:val="es-ES_tradnl"/>
        </w:rPr>
        <w:t>el tiempo de ejecución</w:t>
      </w:r>
      <w:r w:rsidR="00ED6AE7">
        <w:rPr>
          <w:rFonts w:ascii="Cambria" w:hAnsi="Cambria"/>
          <w:sz w:val="20"/>
          <w:szCs w:val="18"/>
          <w:lang w:val="es-ES_tradnl"/>
        </w:rPr>
        <w:t xml:space="preserve"> y compru</w:t>
      </w:r>
      <w:r w:rsidR="003C0DE5">
        <w:rPr>
          <w:rFonts w:ascii="Cambria" w:hAnsi="Cambria"/>
          <w:sz w:val="20"/>
          <w:szCs w:val="18"/>
          <w:lang w:val="es-ES_tradnl"/>
        </w:rPr>
        <w:t>e</w:t>
      </w:r>
      <w:r w:rsidR="00ED6AE7">
        <w:rPr>
          <w:rFonts w:ascii="Cambria" w:hAnsi="Cambria"/>
          <w:sz w:val="20"/>
          <w:szCs w:val="18"/>
          <w:lang w:val="es-ES_tradnl"/>
        </w:rPr>
        <w:t xml:space="preserve">be </w:t>
      </w:r>
      <w:r w:rsidR="003C0DE5">
        <w:rPr>
          <w:rFonts w:ascii="Cambria" w:hAnsi="Cambria"/>
          <w:sz w:val="20"/>
          <w:szCs w:val="18"/>
          <w:lang w:val="es-ES_tradnl"/>
        </w:rPr>
        <w:t xml:space="preserve">el resultado obtenido </w:t>
      </w:r>
      <w:r w:rsidR="00ED6AE7">
        <w:rPr>
          <w:rFonts w:ascii="Cambria" w:hAnsi="Cambria"/>
          <w:sz w:val="20"/>
          <w:szCs w:val="18"/>
          <w:lang w:val="es-ES_tradnl"/>
        </w:rPr>
        <w:t xml:space="preserve">con </w:t>
      </w:r>
      <w:r w:rsidR="00A73D41">
        <w:rPr>
          <w:rFonts w:ascii="Cambria" w:hAnsi="Cambria"/>
          <w:sz w:val="20"/>
          <w:szCs w:val="18"/>
          <w:lang w:val="es-ES_tradnl"/>
        </w:rPr>
        <w:t xml:space="preserve">el </w:t>
      </w:r>
      <w:r w:rsidR="0084792D">
        <w:rPr>
          <w:rFonts w:ascii="Cambria" w:hAnsi="Cambria"/>
          <w:sz w:val="20"/>
          <w:szCs w:val="18"/>
          <w:lang w:val="es-ES_tradnl"/>
        </w:rPr>
        <w:t>simulador.</w:t>
      </w:r>
      <w:r w:rsidR="00B61C65">
        <w:rPr>
          <w:rFonts w:ascii="Cambria" w:hAnsi="Cambria"/>
          <w:sz w:val="20"/>
          <w:szCs w:val="18"/>
          <w:lang w:val="es-ES_tradnl"/>
        </w:rPr>
        <w:t xml:space="preserve"> Para ello</w:t>
      </w:r>
      <w:r w:rsidR="00936E81">
        <w:rPr>
          <w:rFonts w:ascii="Cambria" w:hAnsi="Cambria"/>
          <w:sz w:val="20"/>
          <w:szCs w:val="18"/>
          <w:lang w:val="es-ES_tradnl"/>
        </w:rPr>
        <w:t>,</w:t>
      </w:r>
      <w:r w:rsidR="00B61C65">
        <w:rPr>
          <w:rFonts w:ascii="Cambria" w:hAnsi="Cambria"/>
          <w:sz w:val="20"/>
          <w:szCs w:val="18"/>
          <w:lang w:val="es-ES_tradnl"/>
        </w:rPr>
        <w:t xml:space="preserve"> añada</w:t>
      </w:r>
      <w:r w:rsidR="006E24B8">
        <w:rPr>
          <w:rFonts w:ascii="Cambria" w:hAnsi="Cambria"/>
          <w:sz w:val="20"/>
          <w:szCs w:val="18"/>
          <w:lang w:val="es-ES_tradnl"/>
        </w:rPr>
        <w:t xml:space="preserve"> al comienzo del código anterior</w:t>
      </w:r>
      <w:r w:rsidR="00936E81">
        <w:rPr>
          <w:rFonts w:ascii="Cambria" w:hAnsi="Cambria"/>
          <w:sz w:val="20"/>
          <w:szCs w:val="18"/>
          <w:lang w:val="es-ES_tradnl"/>
        </w:rPr>
        <w:t xml:space="preserve"> el siguiente fragmento: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8"/>
      </w:tblGrid>
      <w:tr w:rsidR="0049106F" w:rsidRPr="001C288F" w14:paraId="67B2A9CA" w14:textId="77777777" w:rsidTr="0049106F">
        <w:tc>
          <w:tcPr>
            <w:tcW w:w="10676" w:type="dxa"/>
          </w:tcPr>
          <w:p w14:paraId="1F98CA7C" w14:textId="6F985329" w:rsidR="001C288F" w:rsidRDefault="001C288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>
              <w:rPr>
                <w:rFonts w:ascii="Consolas" w:hAnsi="Consolas"/>
                <w:sz w:val="18"/>
                <w:szCs w:val="16"/>
                <w:lang w:val="en-GB"/>
              </w:rPr>
              <w:t>.config</w:t>
            </w:r>
          </w:p>
          <w:p w14:paraId="41BB46A1" w14:textId="4184A071" w:rsidR="001C288F" w:rsidRDefault="001C288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>
              <w:rPr>
                <w:rFonts w:ascii="Consolas" w:hAnsi="Consolas"/>
                <w:sz w:val="18"/>
                <w:szCs w:val="16"/>
                <w:lang w:val="en-GB"/>
              </w:rPr>
              <w:t xml:space="preserve">     </w:t>
            </w:r>
            <w:r w:rsidR="001B5FBE">
              <w:rPr>
                <w:rFonts w:ascii="Consolas" w:hAnsi="Consolas"/>
                <w:sz w:val="18"/>
                <w:szCs w:val="16"/>
                <w:lang w:val="en-GB"/>
              </w:rPr>
              <w:t>d</w:t>
            </w:r>
            <w:r>
              <w:rPr>
                <w:rFonts w:ascii="Consolas" w:hAnsi="Consolas"/>
                <w:sz w:val="18"/>
                <w:szCs w:val="16"/>
                <w:lang w:val="en-GB"/>
              </w:rPr>
              <w:t>elayed off</w:t>
            </w:r>
          </w:p>
          <w:p w14:paraId="4C28A138" w14:textId="1D63FACA" w:rsidR="0049106F" w:rsidRPr="005F7DB7" w:rsidRDefault="0049106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.data</w:t>
            </w:r>
          </w:p>
          <w:p w14:paraId="4DBDBE54" w14:textId="77777777" w:rsidR="0049106F" w:rsidRPr="005F7DB7" w:rsidRDefault="0049106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x: </w:t>
            </w:r>
            <w:proofErr w:type="gramStart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 .word</w:t>
            </w:r>
            <w:proofErr w:type="gramEnd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2 ,4,-6, 8,-10,12,-14, 16,-18, 20</w:t>
            </w:r>
          </w:p>
          <w:p w14:paraId="033B8652" w14:textId="77777777" w:rsidR="0049106F" w:rsidRPr="005F7DB7" w:rsidRDefault="0049106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y: </w:t>
            </w:r>
            <w:proofErr w:type="gramStart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 .word</w:t>
            </w:r>
            <w:proofErr w:type="gramEnd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1,-2, 3,-4,  5,-6,  7, -8, -9,-10</w:t>
            </w:r>
          </w:p>
          <w:p w14:paraId="1D9C9730" w14:textId="77777777" w:rsidR="0049106F" w:rsidRPr="005F7DB7" w:rsidRDefault="0049106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z: </w:t>
            </w:r>
            <w:proofErr w:type="gramStart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 .space</w:t>
            </w:r>
            <w:proofErr w:type="gramEnd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4</w:t>
            </w:r>
          </w:p>
          <w:p w14:paraId="1B60C40A" w14:textId="77777777" w:rsidR="0049106F" w:rsidRPr="005F7DB7" w:rsidRDefault="0049106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.text</w:t>
            </w:r>
          </w:p>
          <w:p w14:paraId="6A4D7591" w14:textId="77777777" w:rsidR="0049106F" w:rsidRPr="005F7DB7" w:rsidRDefault="0049106F" w:rsidP="0049106F">
            <w:pPr>
              <w:pStyle w:val="Descriptiv1"/>
              <w:spacing w:before="0" w:after="0"/>
              <w:ind w:left="360" w:firstLine="0"/>
              <w:rPr>
                <w:rFonts w:ascii="Consolas" w:hAnsi="Consolas"/>
                <w:sz w:val="18"/>
                <w:szCs w:val="16"/>
                <w:lang w:val="en-GB"/>
              </w:rPr>
            </w:pPr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 xml:space="preserve">    </w:t>
            </w:r>
            <w:proofErr w:type="gramStart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la  $</w:t>
            </w:r>
            <w:proofErr w:type="gramEnd"/>
            <w:r w:rsidRPr="005F7DB7">
              <w:rPr>
                <w:rFonts w:ascii="Consolas" w:hAnsi="Consolas"/>
                <w:sz w:val="18"/>
                <w:szCs w:val="16"/>
                <w:lang w:val="en-GB"/>
              </w:rPr>
              <w:t>10,x</w:t>
            </w:r>
          </w:p>
          <w:p w14:paraId="2E0A9995" w14:textId="38A435E2" w:rsidR="0049106F" w:rsidRPr="001C288F" w:rsidRDefault="0049106F" w:rsidP="0049106F">
            <w:pPr>
              <w:pStyle w:val="Descriptiv1"/>
              <w:spacing w:before="0" w:after="0"/>
              <w:ind w:left="360" w:firstLine="0"/>
              <w:rPr>
                <w:rFonts w:ascii="Cambria" w:hAnsi="Cambria"/>
                <w:sz w:val="20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6"/>
                <w:lang w:val="en-GB"/>
              </w:rPr>
              <w:t xml:space="preserve">    …</w:t>
            </w:r>
          </w:p>
        </w:tc>
      </w:tr>
    </w:tbl>
    <w:p w14:paraId="151A4FAC" w14:textId="77777777" w:rsidR="0084792D" w:rsidRPr="001C288F" w:rsidRDefault="0084792D" w:rsidP="0084792D">
      <w:pPr>
        <w:pStyle w:val="Descriptiv1"/>
        <w:spacing w:before="0" w:after="0"/>
        <w:rPr>
          <w:rFonts w:ascii="Cambria" w:hAnsi="Cambria"/>
          <w:sz w:val="20"/>
          <w:szCs w:val="18"/>
          <w:lang w:val="en-US"/>
        </w:rPr>
      </w:pPr>
    </w:p>
    <w:p w14:paraId="64DCA4D4" w14:textId="77777777" w:rsidR="008F1949" w:rsidRDefault="00617243" w:rsidP="00F658DB">
      <w:pPr>
        <w:pStyle w:val="Descriptiv1"/>
        <w:numPr>
          <w:ilvl w:val="0"/>
          <w:numId w:val="36"/>
        </w:numPr>
        <w:spacing w:before="0" w:after="0"/>
        <w:ind w:left="426" w:firstLine="0"/>
        <w:rPr>
          <w:rFonts w:ascii="Cambria" w:hAnsi="Cambria"/>
          <w:sz w:val="20"/>
          <w:szCs w:val="18"/>
          <w:lang w:val="es-ES_tradnl"/>
        </w:rPr>
      </w:pPr>
      <w:r w:rsidRPr="008F1949">
        <w:rPr>
          <w:rFonts w:ascii="Cambria" w:hAnsi="Cambria"/>
          <w:sz w:val="20"/>
          <w:szCs w:val="18"/>
          <w:lang w:val="es-ES_tradnl"/>
        </w:rPr>
        <w:t xml:space="preserve">Con el objetivo de optimizar </w:t>
      </w:r>
      <w:r w:rsidR="00910010" w:rsidRPr="008F1949">
        <w:rPr>
          <w:rFonts w:ascii="Cambria" w:hAnsi="Cambria"/>
          <w:sz w:val="20"/>
          <w:szCs w:val="18"/>
          <w:lang w:val="es-ES_tradnl"/>
        </w:rPr>
        <w:t xml:space="preserve">el código inicial, </w:t>
      </w:r>
      <w:r w:rsidR="00B664A1" w:rsidRPr="008F1949">
        <w:rPr>
          <w:rFonts w:ascii="Cambria" w:hAnsi="Cambria"/>
          <w:sz w:val="20"/>
          <w:szCs w:val="18"/>
          <w:lang w:val="es-ES_tradnl"/>
        </w:rPr>
        <w:t xml:space="preserve">en los siguientes apartados </w:t>
      </w:r>
      <w:r w:rsidR="00910010" w:rsidRPr="008F1949">
        <w:rPr>
          <w:rFonts w:ascii="Cambria" w:hAnsi="Cambria"/>
          <w:sz w:val="20"/>
          <w:szCs w:val="18"/>
          <w:lang w:val="es-ES_tradnl"/>
        </w:rPr>
        <w:t>utilizaremos la</w:t>
      </w:r>
      <w:r w:rsidR="00AA7200" w:rsidRPr="008F1949">
        <w:rPr>
          <w:rFonts w:ascii="Cambria" w:hAnsi="Cambria"/>
          <w:sz w:val="20"/>
          <w:szCs w:val="18"/>
          <w:lang w:val="es-ES_tradnl"/>
        </w:rPr>
        <w:t>s</w:t>
      </w:r>
      <w:r w:rsidR="00910010" w:rsidRPr="008F1949">
        <w:rPr>
          <w:rFonts w:ascii="Cambria" w:hAnsi="Cambria"/>
          <w:sz w:val="20"/>
          <w:szCs w:val="18"/>
          <w:lang w:val="es-ES_tradnl"/>
        </w:rPr>
        <w:t xml:space="preserve"> técnica</w:t>
      </w:r>
      <w:r w:rsidR="00B664A1" w:rsidRPr="008F1949">
        <w:rPr>
          <w:rFonts w:ascii="Cambria" w:hAnsi="Cambria"/>
          <w:sz w:val="20"/>
          <w:szCs w:val="18"/>
          <w:lang w:val="es-ES_tradnl"/>
        </w:rPr>
        <w:t>s</w:t>
      </w:r>
      <w:r w:rsidR="00910010" w:rsidRPr="008F1949">
        <w:rPr>
          <w:rFonts w:ascii="Cambria" w:hAnsi="Cambria"/>
          <w:sz w:val="20"/>
          <w:szCs w:val="18"/>
          <w:lang w:val="es-ES_tradnl"/>
        </w:rPr>
        <w:t xml:space="preserve"> de optimización denominada</w:t>
      </w:r>
      <w:r w:rsidR="00AA7200" w:rsidRPr="008F1949">
        <w:rPr>
          <w:rFonts w:ascii="Cambria" w:hAnsi="Cambria"/>
          <w:sz w:val="20"/>
          <w:szCs w:val="18"/>
          <w:lang w:val="es-ES_tradnl"/>
        </w:rPr>
        <w:t>s</w:t>
      </w:r>
      <w:r w:rsidR="00C64CB0" w:rsidRPr="008F1949">
        <w:rPr>
          <w:rFonts w:ascii="Cambria" w:hAnsi="Cambria"/>
          <w:sz w:val="20"/>
          <w:szCs w:val="18"/>
          <w:lang w:val="es-ES_tradnl"/>
        </w:rPr>
        <w:t xml:space="preserve"> “reordenación” y</w:t>
      </w:r>
      <w:r w:rsidR="00910010" w:rsidRPr="008F1949">
        <w:rPr>
          <w:rFonts w:ascii="Cambria" w:hAnsi="Cambria"/>
          <w:sz w:val="20"/>
          <w:szCs w:val="18"/>
          <w:lang w:val="es-ES_tradnl"/>
        </w:rPr>
        <w:t xml:space="preserve"> “salto retardado”</w:t>
      </w:r>
      <w:r w:rsidR="005C4C9B" w:rsidRPr="008F1949">
        <w:rPr>
          <w:rFonts w:ascii="Cambria" w:hAnsi="Cambria"/>
          <w:sz w:val="20"/>
          <w:szCs w:val="18"/>
          <w:lang w:val="es-ES_tradnl"/>
        </w:rPr>
        <w:t xml:space="preserve"> co</w:t>
      </w:r>
      <w:r w:rsidR="007C68D4" w:rsidRPr="008F1949">
        <w:rPr>
          <w:rFonts w:ascii="Cambria" w:hAnsi="Cambria"/>
          <w:sz w:val="20"/>
          <w:szCs w:val="18"/>
          <w:lang w:val="es-ES_tradnl"/>
        </w:rPr>
        <w:t>njuntamente</w:t>
      </w:r>
      <w:r w:rsidR="00910010" w:rsidRPr="008F1949">
        <w:rPr>
          <w:rFonts w:ascii="Cambria" w:hAnsi="Cambria"/>
          <w:sz w:val="20"/>
          <w:szCs w:val="18"/>
          <w:lang w:val="es-ES_tradnl"/>
        </w:rPr>
        <w:t>. Esta</w:t>
      </w:r>
      <w:r w:rsidR="0088220D" w:rsidRPr="008F1949">
        <w:rPr>
          <w:rFonts w:ascii="Cambria" w:hAnsi="Cambria"/>
          <w:sz w:val="20"/>
          <w:szCs w:val="18"/>
          <w:lang w:val="es-ES_tradnl"/>
        </w:rPr>
        <w:t>s</w:t>
      </w:r>
      <w:r w:rsidR="00910010" w:rsidRPr="008F1949">
        <w:rPr>
          <w:rFonts w:ascii="Cambria" w:hAnsi="Cambria"/>
          <w:sz w:val="20"/>
          <w:szCs w:val="18"/>
          <w:lang w:val="es-ES_tradnl"/>
        </w:rPr>
        <w:t xml:space="preserve"> técnica</w:t>
      </w:r>
      <w:r w:rsidR="00C64CB0" w:rsidRPr="008F1949">
        <w:rPr>
          <w:rFonts w:ascii="Cambria" w:hAnsi="Cambria"/>
          <w:sz w:val="20"/>
          <w:szCs w:val="18"/>
          <w:lang w:val="es-ES_tradnl"/>
        </w:rPr>
        <w:t>s</w:t>
      </w:r>
      <w:r w:rsidR="00910010" w:rsidRPr="008F1949">
        <w:rPr>
          <w:rFonts w:ascii="Cambria" w:hAnsi="Cambria"/>
          <w:sz w:val="20"/>
          <w:szCs w:val="18"/>
          <w:lang w:val="es-ES_tradnl"/>
        </w:rPr>
        <w:t>, tal como se ha indicado en las sesiones teóricas y en el boletín de esta sesión, se utiliza</w:t>
      </w:r>
      <w:r w:rsidR="00C64CB0" w:rsidRPr="008F1949">
        <w:rPr>
          <w:rFonts w:ascii="Cambria" w:hAnsi="Cambria"/>
          <w:sz w:val="20"/>
          <w:szCs w:val="18"/>
          <w:lang w:val="es-ES_tradnl"/>
        </w:rPr>
        <w:t>n</w:t>
      </w:r>
      <w:r w:rsidR="00910010" w:rsidRPr="008F1949">
        <w:rPr>
          <w:rFonts w:ascii="Cambria" w:hAnsi="Cambria"/>
          <w:sz w:val="20"/>
          <w:szCs w:val="18"/>
          <w:lang w:val="es-ES_tradnl"/>
        </w:rPr>
        <w:t xml:space="preserve"> para reducir los ciclos de bloqueo </w:t>
      </w:r>
      <w:r w:rsidR="00C64CB0" w:rsidRPr="008F1949">
        <w:rPr>
          <w:rFonts w:ascii="Cambria" w:hAnsi="Cambria"/>
          <w:sz w:val="20"/>
          <w:szCs w:val="18"/>
          <w:lang w:val="es-ES_tradnl"/>
        </w:rPr>
        <w:t>de datos</w:t>
      </w:r>
      <w:r w:rsidR="006E1E65" w:rsidRPr="008F1949">
        <w:rPr>
          <w:rFonts w:ascii="Cambria" w:hAnsi="Cambria"/>
          <w:sz w:val="20"/>
          <w:szCs w:val="18"/>
          <w:lang w:val="es-ES_tradnl"/>
        </w:rPr>
        <w:t xml:space="preserve"> </w:t>
      </w:r>
      <w:r w:rsidR="007F456A" w:rsidRPr="008F1949">
        <w:rPr>
          <w:rFonts w:ascii="Cambria" w:hAnsi="Cambria"/>
          <w:sz w:val="20"/>
          <w:szCs w:val="18"/>
          <w:lang w:val="es-ES_tradnl"/>
        </w:rPr>
        <w:t xml:space="preserve">y eliminar los </w:t>
      </w:r>
      <w:r w:rsidR="0088220D" w:rsidRPr="008F1949">
        <w:rPr>
          <w:rFonts w:ascii="Cambria" w:hAnsi="Cambria"/>
          <w:sz w:val="20"/>
          <w:szCs w:val="18"/>
          <w:lang w:val="es-ES_tradnl"/>
        </w:rPr>
        <w:t xml:space="preserve">bloqueos </w:t>
      </w:r>
      <w:r w:rsidR="007F456A" w:rsidRPr="008F1949">
        <w:rPr>
          <w:rFonts w:ascii="Cambria" w:hAnsi="Cambria"/>
          <w:sz w:val="20"/>
          <w:szCs w:val="18"/>
          <w:lang w:val="es-ES_tradnl"/>
        </w:rPr>
        <w:t>de control</w:t>
      </w:r>
      <w:r w:rsidR="00910010" w:rsidRPr="008F1949">
        <w:rPr>
          <w:rFonts w:ascii="Cambria" w:hAnsi="Cambria"/>
          <w:sz w:val="20"/>
          <w:szCs w:val="18"/>
          <w:lang w:val="es-ES_tradnl"/>
        </w:rPr>
        <w:t>.</w:t>
      </w:r>
    </w:p>
    <w:p w14:paraId="6E3F64E3" w14:textId="3D0E338E" w:rsidR="005269D2" w:rsidRPr="008F1949" w:rsidRDefault="004333BB" w:rsidP="008F1949">
      <w:pPr>
        <w:pStyle w:val="Descriptiv1"/>
        <w:spacing w:before="0" w:after="0"/>
        <w:ind w:left="426" w:firstLine="0"/>
        <w:rPr>
          <w:rFonts w:ascii="Cambria" w:hAnsi="Cambria"/>
          <w:sz w:val="20"/>
          <w:szCs w:val="18"/>
          <w:lang w:val="es-ES_tradnl"/>
        </w:rPr>
      </w:pPr>
      <w:r w:rsidRPr="008F1949">
        <w:rPr>
          <w:rFonts w:ascii="Cambria" w:hAnsi="Cambria"/>
          <w:sz w:val="20"/>
          <w:szCs w:val="18"/>
          <w:lang w:val="es-ES_tradnl"/>
        </w:rPr>
        <w:t>T</w:t>
      </w:r>
      <w:r w:rsidRPr="008F1949">
        <w:rPr>
          <w:rFonts w:ascii="Cambria" w:hAnsi="Cambria"/>
          <w:sz w:val="20"/>
          <w:szCs w:val="18"/>
          <w:lang w:val="es-ES_tradnl"/>
        </w:rPr>
        <w:t>eniendo en cuenta que el salto retardado está activo</w:t>
      </w:r>
      <w:r w:rsidRPr="008F1949">
        <w:rPr>
          <w:rFonts w:ascii="Cambria" w:hAnsi="Cambria"/>
          <w:sz w:val="20"/>
          <w:szCs w:val="18"/>
          <w:lang w:val="es-ES_tradnl"/>
        </w:rPr>
        <w:t xml:space="preserve">, debemos realizar en este apartado </w:t>
      </w:r>
      <w:r w:rsidR="001A50B7" w:rsidRPr="008F1949">
        <w:rPr>
          <w:rFonts w:ascii="Cambria" w:hAnsi="Cambria"/>
          <w:sz w:val="20"/>
          <w:szCs w:val="18"/>
          <w:lang w:val="es-ES_tradnl"/>
        </w:rPr>
        <w:t xml:space="preserve">una reordenación de las instrucciones </w:t>
      </w:r>
      <w:r w:rsidRPr="008F1949">
        <w:rPr>
          <w:rFonts w:ascii="Cambria" w:hAnsi="Cambria"/>
          <w:sz w:val="20"/>
          <w:szCs w:val="18"/>
          <w:lang w:val="es-ES_tradnl"/>
        </w:rPr>
        <w:t xml:space="preserve">hasta </w:t>
      </w:r>
      <w:r w:rsidR="005A2F8E" w:rsidRPr="008F1949">
        <w:rPr>
          <w:rFonts w:ascii="Cambria" w:hAnsi="Cambria"/>
          <w:sz w:val="20"/>
          <w:szCs w:val="18"/>
          <w:lang w:val="es-ES_tradnl"/>
        </w:rPr>
        <w:t xml:space="preserve">eliminar completamente todos los bloqueos </w:t>
      </w:r>
      <w:r w:rsidR="00E27E71" w:rsidRPr="008F1949">
        <w:rPr>
          <w:rFonts w:ascii="Cambria" w:hAnsi="Cambria"/>
          <w:sz w:val="20"/>
          <w:szCs w:val="18"/>
          <w:lang w:val="es-ES_tradnl"/>
        </w:rPr>
        <w:t>producidos en la versión original</w:t>
      </w:r>
      <w:r w:rsidR="000F18EC" w:rsidRPr="008F1949">
        <w:rPr>
          <w:rFonts w:ascii="Cambria" w:hAnsi="Cambria"/>
          <w:sz w:val="20"/>
          <w:szCs w:val="18"/>
          <w:lang w:val="es-ES_tradnl"/>
        </w:rPr>
        <w:t xml:space="preserve"> (esto es, podemos conseguir un </w:t>
      </w:r>
      <w:r w:rsidR="00910010" w:rsidRPr="008F1949">
        <w:rPr>
          <w:rFonts w:ascii="Cambria" w:hAnsi="Cambria"/>
          <w:sz w:val="20"/>
          <w:szCs w:val="18"/>
          <w:lang w:val="es-ES_tradnl"/>
        </w:rPr>
        <w:t xml:space="preserve">CPI ideal si realiza correctamente la reordenación). </w:t>
      </w:r>
    </w:p>
    <w:p w14:paraId="04E660CE" w14:textId="0F87A4ED" w:rsidR="00910010" w:rsidRDefault="005269D2" w:rsidP="00910010">
      <w:pPr>
        <w:pStyle w:val="Descriptiv1"/>
        <w:spacing w:before="0" w:after="0"/>
        <w:ind w:left="720" w:firstLine="273"/>
        <w:rPr>
          <w:rFonts w:ascii="Cambria" w:hAnsi="Cambria"/>
          <w:sz w:val="20"/>
          <w:szCs w:val="18"/>
          <w:lang w:val="es-ES_tradnl"/>
        </w:rPr>
      </w:pPr>
      <w:r>
        <w:rPr>
          <w:rFonts w:ascii="Cambria" w:hAnsi="Cambria"/>
          <w:sz w:val="20"/>
          <w:szCs w:val="18"/>
          <w:lang w:val="es-ES_tradnl"/>
        </w:rPr>
        <w:t xml:space="preserve"> </w:t>
      </w:r>
      <w:r w:rsidR="00910010">
        <w:rPr>
          <w:rFonts w:ascii="Cambria" w:hAnsi="Cambria"/>
          <w:sz w:val="20"/>
          <w:szCs w:val="18"/>
          <w:lang w:val="es-ES_tradnl"/>
        </w:rPr>
        <w:t xml:space="preserve">Así pues, </w:t>
      </w:r>
      <w:r w:rsidR="00A15FD9">
        <w:rPr>
          <w:rFonts w:ascii="Cambria" w:hAnsi="Cambria"/>
          <w:sz w:val="20"/>
          <w:szCs w:val="18"/>
          <w:lang w:val="es-ES_tradnl"/>
        </w:rPr>
        <w:t xml:space="preserve">reordene el código </w:t>
      </w:r>
      <w:r w:rsidR="004405CB">
        <w:rPr>
          <w:rFonts w:ascii="Cambria" w:hAnsi="Cambria"/>
          <w:sz w:val="20"/>
          <w:szCs w:val="18"/>
          <w:lang w:val="es-ES_tradnl"/>
        </w:rPr>
        <w:t>y muestre a continuación el código resultante</w:t>
      </w:r>
      <w:r w:rsidR="00910010">
        <w:rPr>
          <w:rFonts w:ascii="Cambria" w:hAnsi="Cambria"/>
          <w:sz w:val="20"/>
          <w:szCs w:val="18"/>
          <w:lang w:val="es-ES_tradnl"/>
        </w:rPr>
        <w:t>.</w:t>
      </w:r>
    </w:p>
    <w:p w14:paraId="61CEC08F" w14:textId="53BE0B16" w:rsidR="004405CB" w:rsidRDefault="004405CB" w:rsidP="00910010">
      <w:pPr>
        <w:pStyle w:val="Descriptiv1"/>
        <w:spacing w:before="0" w:after="0"/>
        <w:ind w:left="720" w:firstLine="273"/>
        <w:rPr>
          <w:rFonts w:ascii="Cambria" w:hAnsi="Cambria"/>
          <w:sz w:val="20"/>
          <w:szCs w:val="18"/>
          <w:lang w:val="es-ES_tradnl"/>
        </w:rPr>
      </w:pPr>
    </w:p>
    <w:p w14:paraId="151C8293" w14:textId="5C90DB72" w:rsidR="00910010" w:rsidRPr="00FC0FAB" w:rsidRDefault="00910010" w:rsidP="00910010">
      <w:pPr>
        <w:pStyle w:val="Descriptiv1"/>
        <w:spacing w:before="0" w:after="0"/>
        <w:ind w:left="720" w:firstLine="273"/>
        <w:rPr>
          <w:rFonts w:ascii="Cambria" w:hAnsi="Cambria"/>
          <w:i/>
          <w:iCs/>
          <w:sz w:val="20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8"/>
      </w:tblGrid>
      <w:tr w:rsidR="00910010" w14:paraId="4B642DE9" w14:textId="77777777" w:rsidTr="00183B5F">
        <w:tc>
          <w:tcPr>
            <w:tcW w:w="10458" w:type="dxa"/>
          </w:tcPr>
          <w:p w14:paraId="01C9FCAD" w14:textId="77777777" w:rsidR="00910010" w:rsidRPr="00A0699A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10"/>
                <w:szCs w:val="8"/>
                <w:lang w:val="es-ES_tradnl"/>
              </w:rPr>
            </w:pPr>
          </w:p>
          <w:p w14:paraId="3CEF1FF6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  <w:r w:rsidRPr="00572B5B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 xml:space="preserve">Código </w:t>
            </w:r>
            <w:r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final</w:t>
            </w:r>
            <w:r>
              <w:rPr>
                <w:rFonts w:ascii="Cambria" w:hAnsi="Cambria"/>
                <w:sz w:val="20"/>
                <w:szCs w:val="18"/>
                <w:lang w:val="es-ES_tradnl"/>
              </w:rPr>
              <w:t>:</w:t>
            </w:r>
          </w:p>
          <w:p w14:paraId="3CA9F32A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EE27815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3125B810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0F131003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695A0087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6C4774C5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0C57A2A7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907A887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5D8FDF0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0092B130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6A43F7A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858BEE8" w14:textId="2917BDEF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0EDE3A31" w14:textId="7E6B1E66" w:rsidR="004405CB" w:rsidRDefault="004405CB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6E7A1C86" w14:textId="5DA5290E" w:rsidR="004405CB" w:rsidRDefault="004405CB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424D8FA" w14:textId="34A4AEF6" w:rsidR="004405CB" w:rsidRDefault="004405CB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CD8D96D" w14:textId="77777777" w:rsidR="004405CB" w:rsidRDefault="004405CB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FA0CE74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71D21DD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3A90084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5858AA3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F248260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36AAA40C" w14:textId="77777777" w:rsidR="00910010" w:rsidRDefault="00910010" w:rsidP="00183B5F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</w:tbl>
    <w:p w14:paraId="74921177" w14:textId="77777777" w:rsidR="00623D87" w:rsidRPr="00623D87" w:rsidRDefault="00623D87" w:rsidP="00623D87">
      <w:pPr>
        <w:pStyle w:val="Descriptiv1"/>
        <w:spacing w:before="0" w:after="0"/>
        <w:rPr>
          <w:rFonts w:ascii="Cambria" w:hAnsi="Cambria"/>
          <w:sz w:val="20"/>
          <w:szCs w:val="18"/>
          <w:lang w:val="en-US"/>
        </w:rPr>
      </w:pPr>
    </w:p>
    <w:p w14:paraId="5D421D68" w14:textId="65854D73" w:rsidR="00910010" w:rsidRPr="008D0DD9" w:rsidRDefault="008D0DD9" w:rsidP="00623D87">
      <w:pPr>
        <w:pStyle w:val="Descriptiv1"/>
        <w:numPr>
          <w:ilvl w:val="0"/>
          <w:numId w:val="36"/>
        </w:numPr>
        <w:spacing w:before="0" w:after="0"/>
        <w:rPr>
          <w:rFonts w:ascii="Cambria" w:hAnsi="Cambria"/>
          <w:sz w:val="20"/>
          <w:szCs w:val="18"/>
        </w:rPr>
      </w:pPr>
      <w:r w:rsidRPr="008D0DD9">
        <w:rPr>
          <w:rFonts w:ascii="Cambria" w:hAnsi="Cambria"/>
          <w:sz w:val="20"/>
          <w:szCs w:val="18"/>
        </w:rPr>
        <w:t>Con ayuda del simulador, c</w:t>
      </w:r>
      <w:r w:rsidR="009A1CF0" w:rsidRPr="008D0DD9">
        <w:rPr>
          <w:rFonts w:ascii="Cambria" w:hAnsi="Cambria"/>
          <w:sz w:val="20"/>
          <w:szCs w:val="18"/>
        </w:rPr>
        <w:t xml:space="preserve">ompruebe que la reordenación no </w:t>
      </w:r>
      <w:r w:rsidR="00A347C7" w:rsidRPr="008D0DD9">
        <w:rPr>
          <w:rFonts w:ascii="Cambria" w:hAnsi="Cambria"/>
          <w:sz w:val="20"/>
          <w:szCs w:val="18"/>
        </w:rPr>
        <w:t xml:space="preserve">ha cambiado el comportamiento del programa y </w:t>
      </w:r>
      <w:r w:rsidR="00D54BD4" w:rsidRPr="008D0DD9">
        <w:rPr>
          <w:rFonts w:ascii="Cambria" w:hAnsi="Cambria"/>
          <w:sz w:val="20"/>
          <w:szCs w:val="18"/>
        </w:rPr>
        <w:t>que</w:t>
      </w:r>
      <w:r w:rsidR="00A347C7" w:rsidRPr="008D0DD9">
        <w:rPr>
          <w:rFonts w:ascii="Cambria" w:hAnsi="Cambria"/>
          <w:sz w:val="20"/>
          <w:szCs w:val="18"/>
        </w:rPr>
        <w:t xml:space="preserve"> </w:t>
      </w:r>
      <w:r w:rsidR="006D0E81">
        <w:rPr>
          <w:rFonts w:ascii="Cambria" w:hAnsi="Cambria"/>
          <w:sz w:val="20"/>
          <w:szCs w:val="18"/>
        </w:rPr>
        <w:t xml:space="preserve">ha </w:t>
      </w:r>
      <w:r w:rsidR="00A347C7" w:rsidRPr="008D0DD9">
        <w:rPr>
          <w:rFonts w:ascii="Cambria" w:hAnsi="Cambria"/>
          <w:sz w:val="20"/>
          <w:szCs w:val="18"/>
        </w:rPr>
        <w:t xml:space="preserve">conseguido eliminar </w:t>
      </w:r>
      <w:r w:rsidR="00D54BD4" w:rsidRPr="008D0DD9">
        <w:rPr>
          <w:rFonts w:ascii="Cambria" w:hAnsi="Cambria"/>
          <w:sz w:val="20"/>
          <w:szCs w:val="18"/>
        </w:rPr>
        <w:t>todos los bloqueos de datos y control. Para ello</w:t>
      </w:r>
      <w:r w:rsidRPr="008D0DD9">
        <w:rPr>
          <w:rFonts w:ascii="Cambria" w:hAnsi="Cambria"/>
          <w:sz w:val="20"/>
          <w:szCs w:val="18"/>
        </w:rPr>
        <w:t>,</w:t>
      </w:r>
      <w:r w:rsidR="00BC143C" w:rsidRPr="008D0DD9">
        <w:rPr>
          <w:rFonts w:ascii="Cambria" w:hAnsi="Cambria"/>
          <w:sz w:val="20"/>
          <w:szCs w:val="18"/>
        </w:rPr>
        <w:t xml:space="preserve"> añada a su código reordenado </w:t>
      </w:r>
      <w:r w:rsidR="00D61531" w:rsidRPr="008D0DD9">
        <w:rPr>
          <w:rFonts w:ascii="Cambria" w:hAnsi="Cambria"/>
          <w:sz w:val="20"/>
          <w:szCs w:val="18"/>
        </w:rPr>
        <w:t xml:space="preserve">fragmento de código del apartado </w:t>
      </w:r>
      <w:r w:rsidR="00D61531" w:rsidRPr="008D0DD9">
        <w:rPr>
          <w:rFonts w:ascii="Cambria" w:hAnsi="Cambria"/>
          <w:i/>
          <w:iCs/>
          <w:sz w:val="20"/>
          <w:szCs w:val="18"/>
        </w:rPr>
        <w:t>c)</w:t>
      </w:r>
      <w:r w:rsidR="00D61531" w:rsidRPr="008D0DD9">
        <w:rPr>
          <w:rFonts w:ascii="Cambria" w:hAnsi="Cambria"/>
          <w:sz w:val="20"/>
          <w:szCs w:val="18"/>
        </w:rPr>
        <w:t xml:space="preserve"> pero estableciendo la directiva </w:t>
      </w:r>
      <w:proofErr w:type="spellStart"/>
      <w:r w:rsidR="00D61531" w:rsidRPr="008D0DD9">
        <w:rPr>
          <w:rFonts w:ascii="Cambria" w:hAnsi="Cambria"/>
          <w:b/>
          <w:bCs/>
          <w:sz w:val="20"/>
          <w:szCs w:val="18"/>
        </w:rPr>
        <w:t>delayed</w:t>
      </w:r>
      <w:proofErr w:type="spellEnd"/>
      <w:r w:rsidR="00D61531" w:rsidRPr="008D0DD9">
        <w:rPr>
          <w:rFonts w:ascii="Cambria" w:hAnsi="Cambria"/>
          <w:sz w:val="20"/>
          <w:szCs w:val="18"/>
        </w:rPr>
        <w:t xml:space="preserve"> a </w:t>
      </w:r>
      <w:proofErr w:type="spellStart"/>
      <w:r w:rsidR="00D61531" w:rsidRPr="008D0DD9">
        <w:rPr>
          <w:rFonts w:ascii="Cambria" w:hAnsi="Cambria"/>
          <w:b/>
          <w:bCs/>
          <w:sz w:val="20"/>
          <w:szCs w:val="18"/>
        </w:rPr>
        <w:t>on</w:t>
      </w:r>
      <w:proofErr w:type="spellEnd"/>
      <w:r w:rsidR="00D61531" w:rsidRPr="008D0DD9">
        <w:rPr>
          <w:rFonts w:ascii="Cambria" w:hAnsi="Cambria"/>
          <w:sz w:val="20"/>
          <w:szCs w:val="18"/>
        </w:rPr>
        <w:t>, para activar los saltos retardados.</w:t>
      </w:r>
    </w:p>
    <w:p w14:paraId="2EC15A73" w14:textId="77777777" w:rsidR="00E83D11" w:rsidRPr="008D0DD9" w:rsidRDefault="00E83D11" w:rsidP="00247BB7">
      <w:pPr>
        <w:pStyle w:val="Descriptiv1"/>
        <w:spacing w:before="0" w:after="0"/>
        <w:ind w:left="0" w:firstLine="0"/>
        <w:rPr>
          <w:rFonts w:ascii="Cambria" w:hAnsi="Cambria"/>
          <w:sz w:val="20"/>
          <w:szCs w:val="18"/>
        </w:rPr>
      </w:pPr>
    </w:p>
    <w:p w14:paraId="46BC9010" w14:textId="0ACB4660" w:rsidR="00D54BD4" w:rsidRDefault="00E83D11" w:rsidP="006D0E81">
      <w:pPr>
        <w:pStyle w:val="Descriptiv1"/>
        <w:numPr>
          <w:ilvl w:val="0"/>
          <w:numId w:val="36"/>
        </w:numPr>
        <w:spacing w:before="0" w:after="0"/>
        <w:rPr>
          <w:rFonts w:ascii="Cambria" w:hAnsi="Cambria"/>
          <w:sz w:val="20"/>
          <w:szCs w:val="18"/>
        </w:rPr>
      </w:pPr>
      <w:r w:rsidRPr="008D0DD9">
        <w:rPr>
          <w:rFonts w:ascii="Cambria" w:hAnsi="Cambria"/>
          <w:sz w:val="20"/>
          <w:szCs w:val="18"/>
        </w:rPr>
        <w:t>Realice</w:t>
      </w:r>
      <w:r w:rsidR="006D0E81">
        <w:rPr>
          <w:rFonts w:ascii="Cambria" w:hAnsi="Cambria"/>
          <w:sz w:val="20"/>
          <w:szCs w:val="18"/>
        </w:rPr>
        <w:t xml:space="preserve"> el cronograma de</w:t>
      </w:r>
      <w:r w:rsidR="00B351F2">
        <w:rPr>
          <w:rFonts w:ascii="Cambria" w:hAnsi="Cambria"/>
          <w:sz w:val="20"/>
          <w:szCs w:val="18"/>
        </w:rPr>
        <w:t xml:space="preserve"> ejecución de su código reordenado en la</w:t>
      </w:r>
      <w:r w:rsidR="00A75847">
        <w:rPr>
          <w:rFonts w:ascii="Cambria" w:hAnsi="Cambria"/>
          <w:sz w:val="20"/>
          <w:szCs w:val="18"/>
        </w:rPr>
        <w:t xml:space="preserve"> siguiente hoja.</w:t>
      </w:r>
    </w:p>
    <w:p w14:paraId="3F384579" w14:textId="77777777" w:rsidR="00A75847" w:rsidRPr="00247BB7" w:rsidRDefault="00A75847" w:rsidP="00247BB7">
      <w:pPr>
        <w:ind w:firstLine="0"/>
        <w:rPr>
          <w:rFonts w:ascii="Cambria" w:hAnsi="Cambria"/>
          <w:sz w:val="20"/>
          <w:szCs w:val="18"/>
        </w:rPr>
      </w:pPr>
    </w:p>
    <w:p w14:paraId="3357828E" w14:textId="26DBC761" w:rsidR="00A75847" w:rsidRDefault="00955E65" w:rsidP="006D0E81">
      <w:pPr>
        <w:pStyle w:val="Descriptiv1"/>
        <w:numPr>
          <w:ilvl w:val="0"/>
          <w:numId w:val="36"/>
        </w:numPr>
        <w:spacing w:before="0" w:after="0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Calcule el tiempo de ejecución, el CPI y la aceleración obtenida respecto a la versión</w:t>
      </w:r>
      <w:r w:rsidR="00E243EE">
        <w:rPr>
          <w:rFonts w:ascii="Cambria" w:hAnsi="Cambria"/>
          <w:sz w:val="20"/>
          <w:szCs w:val="18"/>
        </w:rPr>
        <w:t xml:space="preserve"> original.</w:t>
      </w:r>
    </w:p>
    <w:p w14:paraId="3D18E186" w14:textId="77777777" w:rsidR="00E243EE" w:rsidRPr="00247BB7" w:rsidRDefault="00E243EE" w:rsidP="00247BB7">
      <w:pPr>
        <w:ind w:firstLine="0"/>
        <w:rPr>
          <w:rFonts w:ascii="Cambria" w:hAnsi="Cambria"/>
          <w:sz w:val="20"/>
          <w:szCs w:val="18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973"/>
      </w:tblGrid>
      <w:tr w:rsidR="00E243EE" w14:paraId="07EEB71C" w14:textId="77777777" w:rsidTr="00E243EE">
        <w:tc>
          <w:tcPr>
            <w:tcW w:w="9973" w:type="dxa"/>
          </w:tcPr>
          <w:p w14:paraId="70852C5B" w14:textId="77777777" w:rsidR="00E243EE" w:rsidRDefault="00E243EE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2825"/>
              <w:gridCol w:w="2835"/>
            </w:tblGrid>
            <w:tr w:rsidR="00E243EE" w14:paraId="6F6137E3" w14:textId="77777777" w:rsidTr="00673233">
              <w:tc>
                <w:tcPr>
                  <w:tcW w:w="1172" w:type="dxa"/>
                </w:tcPr>
                <w:p w14:paraId="6577A54B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825" w:type="dxa"/>
                </w:tcPr>
                <w:p w14:paraId="3A0D1499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proofErr w:type="spellStart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Num</w:t>
                  </w:r>
                  <w:proofErr w:type="spellEnd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. Instrucciones</w:t>
                  </w:r>
                </w:p>
              </w:tc>
              <w:tc>
                <w:tcPr>
                  <w:tcW w:w="2835" w:type="dxa"/>
                </w:tcPr>
                <w:p w14:paraId="22DC1012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proofErr w:type="spellStart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Num</w:t>
                  </w:r>
                  <w:proofErr w:type="spellEnd"/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. Bloqueos</w:t>
                  </w:r>
                </w:p>
              </w:tc>
            </w:tr>
            <w:tr w:rsidR="00E243EE" w14:paraId="61EB55F3" w14:textId="77777777" w:rsidTr="00673233">
              <w:tc>
                <w:tcPr>
                  <w:tcW w:w="1172" w:type="dxa"/>
                </w:tcPr>
                <w:p w14:paraId="7FA9E5E3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Primera</w:t>
                  </w:r>
                </w:p>
              </w:tc>
              <w:tc>
                <w:tcPr>
                  <w:tcW w:w="2825" w:type="dxa"/>
                </w:tcPr>
                <w:p w14:paraId="33E5415B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835" w:type="dxa"/>
                </w:tcPr>
                <w:p w14:paraId="7D091EB1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</w:tr>
            <w:tr w:rsidR="00E243EE" w14:paraId="6E4B3159" w14:textId="77777777" w:rsidTr="00673233">
              <w:tc>
                <w:tcPr>
                  <w:tcW w:w="1172" w:type="dxa"/>
                </w:tcPr>
                <w:p w14:paraId="1C4D299D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Intermedia</w:t>
                  </w:r>
                </w:p>
              </w:tc>
              <w:tc>
                <w:tcPr>
                  <w:tcW w:w="2825" w:type="dxa"/>
                </w:tcPr>
                <w:p w14:paraId="574239CF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835" w:type="dxa"/>
                </w:tcPr>
                <w:p w14:paraId="22B0A8DF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</w:tr>
            <w:tr w:rsidR="00E243EE" w14:paraId="5DAB6C24" w14:textId="77777777" w:rsidTr="00673233">
              <w:tc>
                <w:tcPr>
                  <w:tcW w:w="1172" w:type="dxa"/>
                </w:tcPr>
                <w:p w14:paraId="55B12854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  <w:r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  <w:t>Final</w:t>
                  </w:r>
                </w:p>
              </w:tc>
              <w:tc>
                <w:tcPr>
                  <w:tcW w:w="2825" w:type="dxa"/>
                </w:tcPr>
                <w:p w14:paraId="0865083E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  <w:tc>
                <w:tcPr>
                  <w:tcW w:w="2835" w:type="dxa"/>
                </w:tcPr>
                <w:p w14:paraId="26F9F151" w14:textId="77777777" w:rsidR="00E243EE" w:rsidRDefault="00E243EE" w:rsidP="00E243EE">
                  <w:pPr>
                    <w:suppressAutoHyphens w:val="0"/>
                    <w:spacing w:after="0"/>
                    <w:ind w:firstLine="0"/>
                    <w:jc w:val="left"/>
                    <w:rPr>
                      <w:rFonts w:ascii="Cambria" w:hAnsi="Cambria"/>
                      <w:sz w:val="20"/>
                      <w:szCs w:val="18"/>
                      <w:lang w:val="es-ES_tradnl"/>
                    </w:rPr>
                  </w:pPr>
                </w:p>
              </w:tc>
            </w:tr>
          </w:tbl>
          <w:p w14:paraId="1460985E" w14:textId="77777777" w:rsidR="00E243EE" w:rsidRDefault="00E243EE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6C21D6B" w14:textId="263456AC" w:rsidR="00E243EE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¿</w:t>
            </w:r>
            <w:proofErr w:type="spellStart"/>
            <w:r w:rsidR="00E243EE" w:rsidRPr="00EA3288"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T</w:t>
            </w:r>
            <w:r w:rsidR="00E243EE" w:rsidRPr="00EA3288">
              <w:rPr>
                <w:rFonts w:ascii="Cambria" w:hAnsi="Cambria"/>
                <w:b/>
                <w:bCs/>
                <w:i/>
                <w:iCs/>
                <w:sz w:val="20"/>
                <w:szCs w:val="18"/>
                <w:vertAlign w:val="subscript"/>
                <w:lang w:val="es-ES_tradnl"/>
              </w:rPr>
              <w:t>ejecución</w:t>
            </w:r>
            <w:proofErr w:type="spellEnd"/>
            <w:r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?</w:t>
            </w:r>
          </w:p>
          <w:p w14:paraId="2811B4F7" w14:textId="7BE21C96" w:rsidR="00D605ED" w:rsidRDefault="00673233" w:rsidP="00D605ED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¿</w:t>
            </w:r>
            <w:r w:rsidR="00D605ED" w:rsidRPr="00EA3288"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CPI</w:t>
            </w:r>
            <w:r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?</w:t>
            </w:r>
          </w:p>
          <w:p w14:paraId="7FEF59E0" w14:textId="2C6F9FA7" w:rsidR="00E243EE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¿</w:t>
            </w:r>
            <w:r w:rsidR="00E243EE"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Aceleración</w:t>
            </w:r>
            <w:r>
              <w:rPr>
                <w:rFonts w:ascii="Cambria" w:hAnsi="Cambria"/>
                <w:b/>
                <w:bCs/>
                <w:i/>
                <w:iCs/>
                <w:sz w:val="20"/>
                <w:szCs w:val="18"/>
                <w:lang w:val="es-ES_tradnl"/>
              </w:rPr>
              <w:t>?</w:t>
            </w:r>
          </w:p>
          <w:p w14:paraId="000D1FBC" w14:textId="58D7FA7A" w:rsidR="00D605ED" w:rsidRDefault="00D605ED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0B0EF5C" w14:textId="4EDBA2D8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B030D36" w14:textId="1F1EBB2B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8FF1F55" w14:textId="6E62015A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0DAD51A" w14:textId="262E2695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38AD754" w14:textId="10738A02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3B82360F" w14:textId="0D60B44B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1F168BA" w14:textId="354B8C5A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E5417F0" w14:textId="6B27115A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54D18841" w14:textId="05650873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1001C74C" w14:textId="2F4765D5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0C3D002C" w14:textId="1B3C4D1C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366FCB1" w14:textId="50F9041E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7C1FC970" w14:textId="6A7FC605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42DCA33B" w14:textId="256EDA1D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01293EA6" w14:textId="2655191C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9B1007F" w14:textId="77777777" w:rsidR="00673233" w:rsidRDefault="00673233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  <w:lang w:val="es-ES_tradnl"/>
              </w:rPr>
            </w:pPr>
          </w:p>
          <w:p w14:paraId="28600D65" w14:textId="77777777" w:rsidR="00E243EE" w:rsidRDefault="00E243EE" w:rsidP="00E243EE">
            <w:pPr>
              <w:pStyle w:val="Descriptiv1"/>
              <w:spacing w:before="0" w:after="0"/>
              <w:ind w:left="0" w:firstLine="0"/>
              <w:rPr>
                <w:rFonts w:ascii="Cambria" w:hAnsi="Cambria"/>
                <w:sz w:val="20"/>
                <w:szCs w:val="18"/>
              </w:rPr>
            </w:pPr>
          </w:p>
        </w:tc>
      </w:tr>
    </w:tbl>
    <w:p w14:paraId="4C6F0FD9" w14:textId="77777777" w:rsidR="00910010" w:rsidRPr="008D0DD9" w:rsidRDefault="00910010" w:rsidP="00910010">
      <w:pPr>
        <w:suppressAutoHyphens w:val="0"/>
        <w:spacing w:after="0"/>
        <w:ind w:firstLine="0"/>
        <w:jc w:val="left"/>
        <w:rPr>
          <w:rFonts w:ascii="Cambria" w:hAnsi="Cambria"/>
          <w:sz w:val="20"/>
          <w:szCs w:val="18"/>
        </w:rPr>
        <w:sectPr w:rsidR="00910010" w:rsidRPr="008D0DD9" w:rsidSect="00572B5B">
          <w:footerReference w:type="default" r:id="rId8"/>
          <w:pgSz w:w="11906" w:h="16838"/>
          <w:pgMar w:top="624" w:right="794" w:bottom="568" w:left="1134" w:header="284" w:footer="0" w:gutter="0"/>
          <w:cols w:space="720"/>
          <w:docGrid w:linePitch="360"/>
        </w:sectPr>
      </w:pPr>
      <w:r w:rsidRPr="008D0DD9">
        <w:rPr>
          <w:rFonts w:ascii="Cambria" w:hAnsi="Cambria"/>
          <w:sz w:val="20"/>
          <w:szCs w:val="18"/>
        </w:rPr>
        <w:br w:type="page"/>
      </w:r>
    </w:p>
    <w:tbl>
      <w:tblPr>
        <w:tblStyle w:val="Tablaconcuadrcula"/>
        <w:tblW w:w="16298" w:type="dxa"/>
        <w:jc w:val="center"/>
        <w:tblLook w:val="04A0" w:firstRow="1" w:lastRow="0" w:firstColumn="1" w:lastColumn="0" w:noHBand="0" w:noVBand="1"/>
      </w:tblPr>
      <w:tblGrid>
        <w:gridCol w:w="1809"/>
        <w:gridCol w:w="535"/>
        <w:gridCol w:w="535"/>
        <w:gridCol w:w="535"/>
        <w:gridCol w:w="535"/>
        <w:gridCol w:w="535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910010" w:rsidRPr="00EA3288" w14:paraId="3B434DD8" w14:textId="77777777" w:rsidTr="00183B5F">
        <w:trPr>
          <w:jc w:val="center"/>
        </w:trPr>
        <w:tc>
          <w:tcPr>
            <w:tcW w:w="1809" w:type="dxa"/>
          </w:tcPr>
          <w:p w14:paraId="5BBFD557" w14:textId="77777777" w:rsidR="00910010" w:rsidRPr="00EA3288" w:rsidRDefault="00910010" w:rsidP="00183B5F">
            <w:pPr>
              <w:suppressAutoHyphens w:val="0"/>
              <w:spacing w:after="0"/>
              <w:ind w:firstLine="0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lastRenderedPageBreak/>
              <w:t>Instrucciones</w:t>
            </w:r>
          </w:p>
        </w:tc>
        <w:tc>
          <w:tcPr>
            <w:tcW w:w="535" w:type="dxa"/>
          </w:tcPr>
          <w:p w14:paraId="69685ED1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</w:t>
            </w:r>
          </w:p>
        </w:tc>
        <w:tc>
          <w:tcPr>
            <w:tcW w:w="535" w:type="dxa"/>
          </w:tcPr>
          <w:p w14:paraId="640A6D90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</w:t>
            </w:r>
          </w:p>
        </w:tc>
        <w:tc>
          <w:tcPr>
            <w:tcW w:w="535" w:type="dxa"/>
          </w:tcPr>
          <w:p w14:paraId="7F1A0DE4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3</w:t>
            </w:r>
          </w:p>
        </w:tc>
        <w:tc>
          <w:tcPr>
            <w:tcW w:w="535" w:type="dxa"/>
          </w:tcPr>
          <w:p w14:paraId="2593E934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4</w:t>
            </w:r>
          </w:p>
        </w:tc>
        <w:tc>
          <w:tcPr>
            <w:tcW w:w="535" w:type="dxa"/>
          </w:tcPr>
          <w:p w14:paraId="36662FA8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5</w:t>
            </w:r>
          </w:p>
        </w:tc>
        <w:tc>
          <w:tcPr>
            <w:tcW w:w="537" w:type="dxa"/>
          </w:tcPr>
          <w:p w14:paraId="093F099D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6</w:t>
            </w:r>
          </w:p>
        </w:tc>
        <w:tc>
          <w:tcPr>
            <w:tcW w:w="537" w:type="dxa"/>
          </w:tcPr>
          <w:p w14:paraId="52608DBF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7</w:t>
            </w:r>
          </w:p>
        </w:tc>
        <w:tc>
          <w:tcPr>
            <w:tcW w:w="537" w:type="dxa"/>
          </w:tcPr>
          <w:p w14:paraId="5D2ABDB0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8</w:t>
            </w:r>
          </w:p>
        </w:tc>
        <w:tc>
          <w:tcPr>
            <w:tcW w:w="537" w:type="dxa"/>
          </w:tcPr>
          <w:p w14:paraId="4BBBF8F4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9</w:t>
            </w:r>
          </w:p>
        </w:tc>
        <w:tc>
          <w:tcPr>
            <w:tcW w:w="537" w:type="dxa"/>
          </w:tcPr>
          <w:p w14:paraId="054A97B0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10</w:t>
            </w:r>
          </w:p>
        </w:tc>
        <w:tc>
          <w:tcPr>
            <w:tcW w:w="537" w:type="dxa"/>
          </w:tcPr>
          <w:p w14:paraId="19A9F5C2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11</w:t>
            </w:r>
          </w:p>
        </w:tc>
        <w:tc>
          <w:tcPr>
            <w:tcW w:w="537" w:type="dxa"/>
          </w:tcPr>
          <w:p w14:paraId="2845DD82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12</w:t>
            </w:r>
          </w:p>
        </w:tc>
        <w:tc>
          <w:tcPr>
            <w:tcW w:w="537" w:type="dxa"/>
          </w:tcPr>
          <w:p w14:paraId="1B4F8963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13</w:t>
            </w:r>
          </w:p>
        </w:tc>
        <w:tc>
          <w:tcPr>
            <w:tcW w:w="537" w:type="dxa"/>
          </w:tcPr>
          <w:p w14:paraId="5556678A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14</w:t>
            </w:r>
          </w:p>
        </w:tc>
        <w:tc>
          <w:tcPr>
            <w:tcW w:w="537" w:type="dxa"/>
          </w:tcPr>
          <w:p w14:paraId="6ECF0B65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15</w:t>
            </w:r>
          </w:p>
        </w:tc>
        <w:tc>
          <w:tcPr>
            <w:tcW w:w="537" w:type="dxa"/>
          </w:tcPr>
          <w:p w14:paraId="17F521F9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16</w:t>
            </w:r>
          </w:p>
        </w:tc>
        <w:tc>
          <w:tcPr>
            <w:tcW w:w="537" w:type="dxa"/>
          </w:tcPr>
          <w:p w14:paraId="3224FFBC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17</w:t>
            </w:r>
          </w:p>
        </w:tc>
        <w:tc>
          <w:tcPr>
            <w:tcW w:w="537" w:type="dxa"/>
          </w:tcPr>
          <w:p w14:paraId="5073A491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18</w:t>
            </w:r>
          </w:p>
        </w:tc>
        <w:tc>
          <w:tcPr>
            <w:tcW w:w="537" w:type="dxa"/>
          </w:tcPr>
          <w:p w14:paraId="7F7D1D46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19</w:t>
            </w:r>
          </w:p>
        </w:tc>
        <w:tc>
          <w:tcPr>
            <w:tcW w:w="537" w:type="dxa"/>
          </w:tcPr>
          <w:p w14:paraId="7DD8F505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20</w:t>
            </w:r>
          </w:p>
        </w:tc>
        <w:tc>
          <w:tcPr>
            <w:tcW w:w="537" w:type="dxa"/>
          </w:tcPr>
          <w:p w14:paraId="073CC4EB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21</w:t>
            </w:r>
          </w:p>
        </w:tc>
        <w:tc>
          <w:tcPr>
            <w:tcW w:w="537" w:type="dxa"/>
          </w:tcPr>
          <w:p w14:paraId="415B27D7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22</w:t>
            </w:r>
          </w:p>
        </w:tc>
        <w:tc>
          <w:tcPr>
            <w:tcW w:w="537" w:type="dxa"/>
          </w:tcPr>
          <w:p w14:paraId="61142CFC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23</w:t>
            </w:r>
          </w:p>
        </w:tc>
        <w:tc>
          <w:tcPr>
            <w:tcW w:w="537" w:type="dxa"/>
          </w:tcPr>
          <w:p w14:paraId="5E0E9D21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24</w:t>
            </w:r>
          </w:p>
        </w:tc>
        <w:tc>
          <w:tcPr>
            <w:tcW w:w="537" w:type="dxa"/>
          </w:tcPr>
          <w:p w14:paraId="71AEF62B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25</w:t>
            </w:r>
          </w:p>
        </w:tc>
        <w:tc>
          <w:tcPr>
            <w:tcW w:w="537" w:type="dxa"/>
          </w:tcPr>
          <w:p w14:paraId="6026C123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26</w:t>
            </w:r>
          </w:p>
        </w:tc>
        <w:tc>
          <w:tcPr>
            <w:tcW w:w="537" w:type="dxa"/>
          </w:tcPr>
          <w:p w14:paraId="49CC3CBF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27</w:t>
            </w:r>
          </w:p>
        </w:tc>
      </w:tr>
      <w:tr w:rsidR="00910010" w:rsidRPr="00EA3288" w14:paraId="6B37C78F" w14:textId="77777777" w:rsidTr="00183B5F">
        <w:trPr>
          <w:jc w:val="center"/>
        </w:trPr>
        <w:tc>
          <w:tcPr>
            <w:tcW w:w="1809" w:type="dxa"/>
          </w:tcPr>
          <w:p w14:paraId="200E24DF" w14:textId="77777777" w:rsidR="00910010" w:rsidRPr="00EA3288" w:rsidRDefault="00910010" w:rsidP="00183B5F">
            <w:pPr>
              <w:suppressAutoHyphens w:val="0"/>
              <w:spacing w:after="0"/>
              <w:ind w:firstLine="0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1ª iteración</w:t>
            </w:r>
          </w:p>
        </w:tc>
        <w:tc>
          <w:tcPr>
            <w:tcW w:w="535" w:type="dxa"/>
          </w:tcPr>
          <w:p w14:paraId="59A94AD7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EA8ED0D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19AE87C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ED5B1F0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7183CAD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DC6F53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A778A6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CC6CAA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71B968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E2AA2A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A6EFDD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4CCCA0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52D9B7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76EED0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B47747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50D733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5CBBD5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9EC167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6E8340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AE31BF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B76432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8BBD16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E1D68C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F0A5BB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12CDDA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6FF2A5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BC8499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center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</w:p>
        </w:tc>
      </w:tr>
      <w:tr w:rsidR="00910010" w14:paraId="2D938C14" w14:textId="77777777" w:rsidTr="00183B5F">
        <w:trPr>
          <w:jc w:val="center"/>
        </w:trPr>
        <w:tc>
          <w:tcPr>
            <w:tcW w:w="1809" w:type="dxa"/>
          </w:tcPr>
          <w:p w14:paraId="55EF9A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41872F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8FF05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A850FA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DB61ED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EC9AED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444EC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902E9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585D6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05012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09236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A1280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88573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86192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7F5D3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27A01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3519B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27BA3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20008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C0795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FB804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374174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AECF1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4AC72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C7B07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C971A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1A559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52124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6BC170CA" w14:textId="77777777" w:rsidTr="00183B5F">
        <w:trPr>
          <w:jc w:val="center"/>
        </w:trPr>
        <w:tc>
          <w:tcPr>
            <w:tcW w:w="1809" w:type="dxa"/>
          </w:tcPr>
          <w:p w14:paraId="107198E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104CF1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08A272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F0E10F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9AD93D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30E98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ECBE0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4239E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B4315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D54F5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517EC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790D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1920E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113BC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2E272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A15E1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A428B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3BAFEE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7D09DA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3D1E6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C4569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3AE4C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668A4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D4325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9C1E4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4362F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3956C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EC30C7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5BF0E004" w14:textId="77777777" w:rsidTr="00183B5F">
        <w:trPr>
          <w:jc w:val="center"/>
        </w:trPr>
        <w:tc>
          <w:tcPr>
            <w:tcW w:w="1809" w:type="dxa"/>
          </w:tcPr>
          <w:p w14:paraId="7710ED7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F73DB3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AAD516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618AB6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B74068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D2C264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C5C14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944C7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46F16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A8241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7E0D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D0451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F77D9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98E0F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FB53E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CE752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71F1E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5ADBE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B2050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76CF0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F12D5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6433E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26DBB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C8A07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C03E0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17B19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049FA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6ECE6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6F0B86FF" w14:textId="77777777" w:rsidTr="00183B5F">
        <w:trPr>
          <w:jc w:val="center"/>
        </w:trPr>
        <w:tc>
          <w:tcPr>
            <w:tcW w:w="1809" w:type="dxa"/>
          </w:tcPr>
          <w:p w14:paraId="42CEE5C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652B5F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E1BFCC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2BC562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E41C82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CA8133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F56A9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07CFC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BA7E0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8194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2FC64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D6207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A8D93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A2C8B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FBAA6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C48CD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5C6ED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14502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537D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0ECE1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04F1F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C27D1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046EE8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3A33F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E98DE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F513E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0A82D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49D20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3817A313" w14:textId="77777777" w:rsidTr="00183B5F">
        <w:trPr>
          <w:jc w:val="center"/>
        </w:trPr>
        <w:tc>
          <w:tcPr>
            <w:tcW w:w="1809" w:type="dxa"/>
          </w:tcPr>
          <w:p w14:paraId="2846DBC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16A0D9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C97A7A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107970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B3A77F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D19C31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5ECFD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594CC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E4523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3266C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9E1B5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8AB44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3347C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54C54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202F0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B9B06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B25A5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4037B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A609E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D5982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3B492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72BC2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A9139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613F2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C096F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6BFC0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B0C69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BFD9E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08FCF284" w14:textId="77777777" w:rsidTr="00183B5F">
        <w:trPr>
          <w:jc w:val="center"/>
        </w:trPr>
        <w:tc>
          <w:tcPr>
            <w:tcW w:w="1809" w:type="dxa"/>
          </w:tcPr>
          <w:p w14:paraId="7DD7EB2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F65A43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95AAD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6B62C9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5D9BF1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D841F6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B5BB0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D440F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CC827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B6076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4754D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8E5BB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61BB3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584C9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7E9F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BC09F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D71A7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1F9AA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7DCF5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8722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456A0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01F4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05034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35BE9E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29095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5891A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D8398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2336D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0DAAAB32" w14:textId="77777777" w:rsidTr="00183B5F">
        <w:trPr>
          <w:jc w:val="center"/>
        </w:trPr>
        <w:tc>
          <w:tcPr>
            <w:tcW w:w="1809" w:type="dxa"/>
          </w:tcPr>
          <w:p w14:paraId="6AF05BD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2000F3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753746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7A4CC8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847843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AA78FF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4ABEB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84217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05A78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F8CE3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20B1A3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EF9D02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B4358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76341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B92B1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B748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6A2D9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62EEC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6F906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0485A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8852C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DC607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36E0D6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004DD2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A58FA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854CD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E0D06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A70D0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03D52309" w14:textId="77777777" w:rsidTr="00183B5F">
        <w:trPr>
          <w:jc w:val="center"/>
        </w:trPr>
        <w:tc>
          <w:tcPr>
            <w:tcW w:w="1809" w:type="dxa"/>
          </w:tcPr>
          <w:p w14:paraId="677649B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FF8012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850E3B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23C1C2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710BAA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7D5017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A51A0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E5420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22260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1A02E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EE5DD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91E52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11EFC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28658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CAF94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C901F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5D21E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EB0F4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B53D7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045DB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8D157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7E69F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B36DB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83E4C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EBCEE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6E52E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6E7A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5C592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48C2645D" w14:textId="77777777" w:rsidTr="00183B5F">
        <w:trPr>
          <w:jc w:val="center"/>
        </w:trPr>
        <w:tc>
          <w:tcPr>
            <w:tcW w:w="1809" w:type="dxa"/>
          </w:tcPr>
          <w:p w14:paraId="22ADB90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DA03A8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6F31A7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74B797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580689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A39E4F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12A03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9943C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CB304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07994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8F833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A9DA2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21F54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CBCE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EBB34C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E519B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17CC9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1040D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93D09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B721C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5989E9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09275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37846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DE718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B61E4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B4B2F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43269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2B6B5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09D108FA" w14:textId="77777777" w:rsidTr="00183B5F">
        <w:trPr>
          <w:jc w:val="center"/>
        </w:trPr>
        <w:tc>
          <w:tcPr>
            <w:tcW w:w="1809" w:type="dxa"/>
          </w:tcPr>
          <w:p w14:paraId="6491299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FF6401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5061E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B9F02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63F795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C1FB32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729059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C80F3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4FD05B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D097D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25EF27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87CE5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02B72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39B9D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9C844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F8AFFE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87A9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8B790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AF6FF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672F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A264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E3569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7E1C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154A3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CC871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67E4F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C7763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0F663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1F4D334C" w14:textId="77777777" w:rsidTr="00183B5F">
        <w:trPr>
          <w:jc w:val="center"/>
        </w:trPr>
        <w:tc>
          <w:tcPr>
            <w:tcW w:w="1809" w:type="dxa"/>
          </w:tcPr>
          <w:p w14:paraId="33520CC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DC008D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B206AA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5A7C82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0B6716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228A80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C3C05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B64CE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B1137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444BA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17A2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C6ED9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95209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10AC0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A5757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97608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5E9A7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57CFD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CE6A4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D06F4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49BAD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912E2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A497F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6693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3A6A7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13556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C0727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F4FAF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64A03149" w14:textId="77777777" w:rsidTr="00183B5F">
        <w:trPr>
          <w:jc w:val="center"/>
        </w:trPr>
        <w:tc>
          <w:tcPr>
            <w:tcW w:w="1809" w:type="dxa"/>
          </w:tcPr>
          <w:p w14:paraId="6FB5A25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6225C4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F3B7DF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85D3D7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C0B969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39CAD5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B1D87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C91C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5BFB1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BCA0D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71FDF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29B61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3C634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B8A3F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76C4D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6A805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C961D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BB5AB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93B74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EB23B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C6062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E7353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F0CB5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B6362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E47623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8E88E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25F77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93F80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0B53D3B5" w14:textId="77777777" w:rsidTr="00183B5F">
        <w:trPr>
          <w:jc w:val="center"/>
        </w:trPr>
        <w:tc>
          <w:tcPr>
            <w:tcW w:w="2344" w:type="dxa"/>
            <w:gridSpan w:val="2"/>
          </w:tcPr>
          <w:p w14:paraId="708FB58D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Iteración intermedia</w:t>
            </w:r>
          </w:p>
        </w:tc>
        <w:tc>
          <w:tcPr>
            <w:tcW w:w="535" w:type="dxa"/>
          </w:tcPr>
          <w:p w14:paraId="5434E1F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BCE022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93431F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26E586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4248C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EDC5B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C6E0C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A9662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C1447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6CF9D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B8F7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E8DC0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4D92E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0A18C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66BC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578BC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99ED2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2C53F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9E70F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618BB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3A351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146B8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6D292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CF94B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89973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79CA5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3CE9419F" w14:textId="77777777" w:rsidTr="00183B5F">
        <w:trPr>
          <w:jc w:val="center"/>
        </w:trPr>
        <w:tc>
          <w:tcPr>
            <w:tcW w:w="1809" w:type="dxa"/>
          </w:tcPr>
          <w:p w14:paraId="29ED7C7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6CD373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9CC7CE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4E11C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B1C12F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F0F48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8696CA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79ACF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EC597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3101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21FBC1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7FA04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34F9D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62A25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FA1A7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D6895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60CD4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AF75C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4554F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D958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1C7FC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5DA83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0B1A0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F336E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8EB92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62CB1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15FFC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03629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7FBF4F86" w14:textId="77777777" w:rsidTr="00183B5F">
        <w:trPr>
          <w:jc w:val="center"/>
        </w:trPr>
        <w:tc>
          <w:tcPr>
            <w:tcW w:w="1809" w:type="dxa"/>
          </w:tcPr>
          <w:p w14:paraId="5B874EA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0E100A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2E227E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920EBA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EFC7A3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E9BB6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C7C21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6F1FC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22697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34A3B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7A7B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E58D8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735D2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CA0E6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96EF0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5C3A6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38717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66582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5062F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F1DB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6E41F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E5877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8A6E7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BCB8B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06936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51B13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0903F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EA0B4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1DF76A1F" w14:textId="77777777" w:rsidTr="00183B5F">
        <w:trPr>
          <w:jc w:val="center"/>
        </w:trPr>
        <w:tc>
          <w:tcPr>
            <w:tcW w:w="1809" w:type="dxa"/>
          </w:tcPr>
          <w:p w14:paraId="695AB2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77CDFD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CA3EA7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76682E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2B920F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331F13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002DF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EF315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45D38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D140A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AA399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70E19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78A9E5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E862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06FB7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E9130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8B48C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731F2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80065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80479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48569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02E785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CB256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67AA8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06D74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7D3B4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57B1A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479A4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16B5A5E9" w14:textId="77777777" w:rsidTr="00183B5F">
        <w:trPr>
          <w:jc w:val="center"/>
        </w:trPr>
        <w:tc>
          <w:tcPr>
            <w:tcW w:w="1809" w:type="dxa"/>
          </w:tcPr>
          <w:p w14:paraId="37AEDB3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A1B958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F454F9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10C0A8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5FBFA3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EBAD36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4D75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A67F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7430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6525D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3687F6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EC0F9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1E31A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629BF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055E1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F6932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775A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E4BB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FEDAF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22260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1958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71434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30116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1979C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62D3A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5EF5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0E595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867EA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384B6793" w14:textId="77777777" w:rsidTr="00183B5F">
        <w:trPr>
          <w:jc w:val="center"/>
        </w:trPr>
        <w:tc>
          <w:tcPr>
            <w:tcW w:w="1809" w:type="dxa"/>
          </w:tcPr>
          <w:p w14:paraId="51AA9BE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92CF3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C928A8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CD8D1E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4F87C2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BC0C99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01F69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5D4E0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8645B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42D770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3B9FC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6CB5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68FE4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EF705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B47F5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85CAA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BC3C5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64918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2ED3E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84679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86CC7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5DFB1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75AA3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10078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FDA71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FF665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06A4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EDFE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2EBF9F8A" w14:textId="77777777" w:rsidTr="00183B5F">
        <w:trPr>
          <w:jc w:val="center"/>
        </w:trPr>
        <w:tc>
          <w:tcPr>
            <w:tcW w:w="1809" w:type="dxa"/>
          </w:tcPr>
          <w:p w14:paraId="3FD1520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C440E3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9E3092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5E2486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50146B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D03323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A9A63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5993B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084E5A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6B933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FB3A0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EE522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D3804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ED712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1B7A2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2AFE5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6C425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39213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BC74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DF882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78613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367BC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378AC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D426C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E0472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1793F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A9445E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4B246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5E790F91" w14:textId="77777777" w:rsidTr="00183B5F">
        <w:trPr>
          <w:jc w:val="center"/>
        </w:trPr>
        <w:tc>
          <w:tcPr>
            <w:tcW w:w="1809" w:type="dxa"/>
          </w:tcPr>
          <w:p w14:paraId="0858461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D862C8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F675C7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B53DD4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B5D03F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A6F3C9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74E09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D922B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15140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AF2D8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73A3F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64F1B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992CC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56C1F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5B7F5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2FF9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81A55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B1D2E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F4B3E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A639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E8626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149EE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1FE8D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3373E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F2B79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7AF98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C43E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AB737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6504C787" w14:textId="77777777" w:rsidTr="00183B5F">
        <w:trPr>
          <w:jc w:val="center"/>
        </w:trPr>
        <w:tc>
          <w:tcPr>
            <w:tcW w:w="1809" w:type="dxa"/>
          </w:tcPr>
          <w:p w14:paraId="6557132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885B09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BD4049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FC0109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49F3A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E155CB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925C2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E61A2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876AF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207E0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8F674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E7AB48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6BE0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954EA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F6AE5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8BF60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6A7F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A74F5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A9C89A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25A014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F07F7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572E0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8CCF8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024ED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97CEB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E34F2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6055E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CB298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512811D3" w14:textId="77777777" w:rsidTr="00183B5F">
        <w:trPr>
          <w:jc w:val="center"/>
        </w:trPr>
        <w:tc>
          <w:tcPr>
            <w:tcW w:w="1809" w:type="dxa"/>
          </w:tcPr>
          <w:p w14:paraId="03677BA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400A2C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77224C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0F8E63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7A5A21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848A78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64F7E9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B9636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27C88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45AA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ACE18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C55C18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ED3F3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9DFFA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65CD7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88044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180A0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45954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7C530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8A210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21586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48C82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3423A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48146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42CA3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549F4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6F7E4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24D0E3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41A5B758" w14:textId="77777777" w:rsidTr="00183B5F">
        <w:trPr>
          <w:jc w:val="center"/>
        </w:trPr>
        <w:tc>
          <w:tcPr>
            <w:tcW w:w="1809" w:type="dxa"/>
          </w:tcPr>
          <w:p w14:paraId="0940B9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316420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7F089B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1E03CF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290E4B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BA337C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9F3AA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99504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A9EEE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3E69B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6B210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DEA0D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CD6B1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931FE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3C088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202FF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DDA3A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DBEDB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3AB01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812CF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A66FF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235DE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D75A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BA1DC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144E0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0339D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0CFB7C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C9A4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5A014CB7" w14:textId="77777777" w:rsidTr="00183B5F">
        <w:trPr>
          <w:jc w:val="center"/>
        </w:trPr>
        <w:tc>
          <w:tcPr>
            <w:tcW w:w="1809" w:type="dxa"/>
          </w:tcPr>
          <w:p w14:paraId="0D778F6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EC418A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3F1F8F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4E9B83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54DA3B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E8EC6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60063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DC318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65841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89B4C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E9469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467C0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B10081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12DFA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1BC5B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7CDD9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4EABA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1CC4F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BC3B2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43511D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FA4F6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C5FF2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D9A2D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4889E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AE09DB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6106F0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80DDE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CE9A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3DD7F362" w14:textId="77777777" w:rsidTr="00183B5F">
        <w:trPr>
          <w:jc w:val="center"/>
        </w:trPr>
        <w:tc>
          <w:tcPr>
            <w:tcW w:w="1809" w:type="dxa"/>
          </w:tcPr>
          <w:p w14:paraId="7EE8E7C9" w14:textId="77777777" w:rsidR="00910010" w:rsidRPr="00EA3288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</w:pPr>
            <w:r w:rsidRPr="00EA3288">
              <w:rPr>
                <w:rFonts w:ascii="Cambria" w:hAnsi="Cambria"/>
                <w:b/>
                <w:bCs/>
                <w:sz w:val="20"/>
                <w:szCs w:val="18"/>
                <w:lang w:val="es-ES_tradnl"/>
              </w:rPr>
              <w:t>Iteración final</w:t>
            </w:r>
          </w:p>
        </w:tc>
        <w:tc>
          <w:tcPr>
            <w:tcW w:w="535" w:type="dxa"/>
          </w:tcPr>
          <w:p w14:paraId="48110C0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106FB5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3E575E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4E7E57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F5B174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9964E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C09E6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8A916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F8825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AD3BB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9D8BB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AAF13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F470B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9617D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1D85B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A0C6C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F6AAB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FF1F7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66156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2500B1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C5BF0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3D60C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B797B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43983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32C52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C14C5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9A9F2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68B4E938" w14:textId="77777777" w:rsidTr="00183B5F">
        <w:trPr>
          <w:jc w:val="center"/>
        </w:trPr>
        <w:tc>
          <w:tcPr>
            <w:tcW w:w="1809" w:type="dxa"/>
          </w:tcPr>
          <w:p w14:paraId="20A0BF2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1D14E9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5C115D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B7036F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AF99BB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4D78A3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DECF9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DCF1C7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82D83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ACB20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36BBC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CE266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A3C28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6A02E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FEB75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CCEA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4F5B5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6F3DC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A268E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9ECBF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04AEF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B8C53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71E0F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D10AD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9AF95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5D0B1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7EAAC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6A43B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397F904B" w14:textId="77777777" w:rsidTr="00183B5F">
        <w:trPr>
          <w:jc w:val="center"/>
        </w:trPr>
        <w:tc>
          <w:tcPr>
            <w:tcW w:w="1809" w:type="dxa"/>
          </w:tcPr>
          <w:p w14:paraId="7F6401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A989F8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C2BBBC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4CEB52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90965E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898022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9654F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446BC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A7739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0B348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7EB583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A3235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F8FD52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F273B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4D44D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55AE8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C15A8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FB2F9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5DE53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2F204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F657E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97FCE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CE3A0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941D9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C4012F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24FA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BC3F5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D6477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4288A491" w14:textId="77777777" w:rsidTr="00183B5F">
        <w:trPr>
          <w:jc w:val="center"/>
        </w:trPr>
        <w:tc>
          <w:tcPr>
            <w:tcW w:w="1809" w:type="dxa"/>
          </w:tcPr>
          <w:p w14:paraId="6DCF69C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91A04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6189F5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9A6761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20C6EB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200957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738D9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0AC42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13C2C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24A94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57E15B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13743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5ECD1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EF5E5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F03587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66C3A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6C840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1200B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B3710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0525F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8F37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40978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0349F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39CD9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490140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5D676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539A0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47E0D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71EC67B1" w14:textId="77777777" w:rsidTr="00183B5F">
        <w:trPr>
          <w:jc w:val="center"/>
        </w:trPr>
        <w:tc>
          <w:tcPr>
            <w:tcW w:w="1809" w:type="dxa"/>
          </w:tcPr>
          <w:p w14:paraId="0F1E25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280E79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40C98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E80BCD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BD9CBA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D66214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21689D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5B1CA2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A6037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BE0451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C6B70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6777A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6731A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E83B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4C8A1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5A45C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34EB8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3D091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91954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18EF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ADD2B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79D7E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95B8F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AE6C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924ED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E78D0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1A609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1F793C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75930C6C" w14:textId="77777777" w:rsidTr="00183B5F">
        <w:trPr>
          <w:jc w:val="center"/>
        </w:trPr>
        <w:tc>
          <w:tcPr>
            <w:tcW w:w="1809" w:type="dxa"/>
          </w:tcPr>
          <w:p w14:paraId="1552F8E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B2446E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9C01B1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9DB92F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7A249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7FBD3E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FD42F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8FE2BD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E4762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C948B1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A970B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55D12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45B99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CEE537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05B6A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3C1E9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6F955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8C069A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A1A6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74A2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1821EE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E8B56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84D5D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40C584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8A32DA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71A35C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38F022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5204E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6FAB5BD9" w14:textId="77777777" w:rsidTr="00183B5F">
        <w:trPr>
          <w:jc w:val="center"/>
        </w:trPr>
        <w:tc>
          <w:tcPr>
            <w:tcW w:w="1809" w:type="dxa"/>
          </w:tcPr>
          <w:p w14:paraId="25508AC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DE83AA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11FBE8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9DD76B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021434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71F802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83D48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7BE9C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C512E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72C89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8603D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F4D8DB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D41A98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124F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7DF43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0DF5B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980EE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8067D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1C9E9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FCC78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7F09C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A7675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3356AF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354B20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3EE13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E5365B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07293D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69EA84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6832B715" w14:textId="77777777" w:rsidTr="00183B5F">
        <w:trPr>
          <w:jc w:val="center"/>
        </w:trPr>
        <w:tc>
          <w:tcPr>
            <w:tcW w:w="1809" w:type="dxa"/>
          </w:tcPr>
          <w:p w14:paraId="1BEF97C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19EA88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4EB4FB5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01B3BC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FD229B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C96860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A097D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CED7F5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E3A6EC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2B91AD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24793A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EF951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B5ACE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DB7A9F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A00F0B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11F003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D58C54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95199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02DBA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8B1081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90D25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E342D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87A15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344AC9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9EFD7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A6EB6C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67473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22D42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4DB870D9" w14:textId="77777777" w:rsidTr="00183B5F">
        <w:trPr>
          <w:jc w:val="center"/>
        </w:trPr>
        <w:tc>
          <w:tcPr>
            <w:tcW w:w="1809" w:type="dxa"/>
          </w:tcPr>
          <w:p w14:paraId="7CA6A0A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F6F1D5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4C4415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80B275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EF1A0DA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6B4C07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482C9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E429E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22926F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FC9931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31D022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E90E8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DF21E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24015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0554F5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3D0739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EEE9B2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C21AD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B8C08A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636215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5A978B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89FA2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54E579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827F1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E52634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B7976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338008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678A75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144D8306" w14:textId="77777777" w:rsidTr="00183B5F">
        <w:trPr>
          <w:jc w:val="center"/>
        </w:trPr>
        <w:tc>
          <w:tcPr>
            <w:tcW w:w="1809" w:type="dxa"/>
          </w:tcPr>
          <w:p w14:paraId="37CE102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774F2B9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34753B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264291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789305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5117E4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B258A5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A38CF5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077557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D16585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47346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FB341E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AF3B12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E0F40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DFE5A9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E5B5C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7BA79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6D89E2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F37F94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634B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951494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74D08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26FD48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384B6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5B28A6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D73D72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010B45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E2BBD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0128C362" w14:textId="77777777" w:rsidTr="00183B5F">
        <w:trPr>
          <w:jc w:val="center"/>
        </w:trPr>
        <w:tc>
          <w:tcPr>
            <w:tcW w:w="1809" w:type="dxa"/>
          </w:tcPr>
          <w:p w14:paraId="7CA8351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C0907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161306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688ACAB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F8FAC8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5DA1C3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79692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BC3208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7C4D44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511A3A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0C120E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C181DE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43FF48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495593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08CF30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A53BE5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9B9D9F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9EA86D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544620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B7100D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93A9D6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8B4B1E9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1A146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1E8DAEA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72F4F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12CAAE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9A6485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B31662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  <w:tr w:rsidR="00910010" w14:paraId="3601A50D" w14:textId="77777777" w:rsidTr="00183B5F">
        <w:trPr>
          <w:jc w:val="center"/>
        </w:trPr>
        <w:tc>
          <w:tcPr>
            <w:tcW w:w="1809" w:type="dxa"/>
          </w:tcPr>
          <w:p w14:paraId="13DC3895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0273658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200AB04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5518F61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39A586D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5" w:type="dxa"/>
          </w:tcPr>
          <w:p w14:paraId="1E33BEC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22AA0C0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865B20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06B8CEF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90A974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65B1CC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06C7DF4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28A3D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B21B99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7DA60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6FB3006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1236D73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72A9C56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8BC54A1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C075F9B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1EBA337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47E129A8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2407E01C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D2D66F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31D4E96D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500BDB8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71F2B212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  <w:tc>
          <w:tcPr>
            <w:tcW w:w="537" w:type="dxa"/>
          </w:tcPr>
          <w:p w14:paraId="06A6546E" w14:textId="77777777" w:rsidR="00910010" w:rsidRDefault="00910010" w:rsidP="00183B5F">
            <w:pPr>
              <w:suppressAutoHyphens w:val="0"/>
              <w:spacing w:after="0"/>
              <w:ind w:firstLine="0"/>
              <w:jc w:val="left"/>
              <w:rPr>
                <w:rFonts w:ascii="Cambria" w:hAnsi="Cambria"/>
                <w:sz w:val="20"/>
                <w:szCs w:val="18"/>
                <w:lang w:val="es-ES_tradnl"/>
              </w:rPr>
            </w:pPr>
          </w:p>
        </w:tc>
      </w:tr>
    </w:tbl>
    <w:p w14:paraId="5D1A6E8D" w14:textId="77777777" w:rsidR="007E51A4" w:rsidRDefault="007E51A4" w:rsidP="007E51A4">
      <w:pPr>
        <w:suppressAutoHyphens w:val="0"/>
        <w:spacing w:after="0"/>
        <w:ind w:firstLine="0"/>
        <w:jc w:val="left"/>
        <w:rPr>
          <w:rFonts w:ascii="Cambria" w:hAnsi="Cambria"/>
          <w:sz w:val="20"/>
          <w:szCs w:val="18"/>
          <w:lang w:val="es-ES_tradnl"/>
        </w:rPr>
      </w:pPr>
    </w:p>
    <w:sectPr w:rsidR="007E51A4" w:rsidSect="007E51A4">
      <w:footerReference w:type="default" r:id="rId9"/>
      <w:pgSz w:w="16838" w:h="11906" w:orient="landscape"/>
      <w:pgMar w:top="1134" w:right="624" w:bottom="794" w:left="568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F156E" w14:textId="77777777" w:rsidR="009B721F" w:rsidRDefault="009B721F" w:rsidP="00507FD1">
      <w:r>
        <w:separator/>
      </w:r>
    </w:p>
  </w:endnote>
  <w:endnote w:type="continuationSeparator" w:id="0">
    <w:p w14:paraId="609D4464" w14:textId="77777777" w:rsidR="009B721F" w:rsidRDefault="009B721F" w:rsidP="0050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B3629" w14:textId="77777777" w:rsidR="00910010" w:rsidRPr="005F7DB7" w:rsidRDefault="00910010" w:rsidP="005F7DB7">
    <w:pPr>
      <w:pStyle w:val="Piedepgina"/>
      <w:spacing w:after="0"/>
      <w:ind w:firstLine="0"/>
      <w:jc w:val="center"/>
      <w:rPr>
        <w:rFonts w:asciiTheme="majorHAnsi" w:hAnsiTheme="majorHAnsi"/>
        <w:b/>
        <w:bCs/>
        <w:i/>
        <w:iCs/>
        <w:sz w:val="18"/>
        <w:szCs w:val="16"/>
      </w:rPr>
    </w:pP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begin"/>
    </w:r>
    <w:r w:rsidRPr="005F7DB7">
      <w:rPr>
        <w:rFonts w:asciiTheme="majorHAnsi" w:hAnsiTheme="majorHAnsi"/>
        <w:b/>
        <w:bCs/>
        <w:i/>
        <w:iCs/>
        <w:sz w:val="18"/>
        <w:szCs w:val="16"/>
      </w:rPr>
      <w:instrText xml:space="preserve"> PAGE   \* MERGEFORMAT </w:instrTex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separate"/>
    </w:r>
    <w:r w:rsidRPr="005F7DB7">
      <w:rPr>
        <w:rFonts w:asciiTheme="majorHAnsi" w:hAnsiTheme="majorHAnsi"/>
        <w:b/>
        <w:bCs/>
        <w:i/>
        <w:iCs/>
        <w:noProof/>
        <w:sz w:val="18"/>
        <w:szCs w:val="16"/>
      </w:rPr>
      <w:t>1</w: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end"/>
    </w:r>
    <w:r w:rsidRPr="005F7DB7">
      <w:rPr>
        <w:rFonts w:asciiTheme="majorHAnsi" w:hAnsiTheme="majorHAnsi"/>
        <w:b/>
        <w:bCs/>
        <w:i/>
        <w:iCs/>
        <w:sz w:val="18"/>
        <w:szCs w:val="16"/>
      </w:rPr>
      <w:t xml:space="preserve"> de </w: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begin"/>
    </w:r>
    <w:r w:rsidRPr="005F7DB7">
      <w:rPr>
        <w:rFonts w:asciiTheme="majorHAnsi" w:hAnsiTheme="majorHAnsi"/>
        <w:b/>
        <w:bCs/>
        <w:i/>
        <w:iCs/>
        <w:sz w:val="18"/>
        <w:szCs w:val="16"/>
      </w:rPr>
      <w:instrText xml:space="preserve"> NUMPAGES   \* MERGEFORMAT </w:instrTex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separate"/>
    </w:r>
    <w:r w:rsidRPr="005F7DB7">
      <w:rPr>
        <w:rFonts w:asciiTheme="majorHAnsi" w:hAnsiTheme="majorHAnsi"/>
        <w:b/>
        <w:bCs/>
        <w:i/>
        <w:iCs/>
        <w:noProof/>
        <w:sz w:val="18"/>
        <w:szCs w:val="16"/>
      </w:rPr>
      <w:t>5</w: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end"/>
    </w:r>
  </w:p>
  <w:p w14:paraId="24698F8C" w14:textId="77777777" w:rsidR="00910010" w:rsidRDefault="00910010" w:rsidP="00507FD1">
    <w:pPr>
      <w:pStyle w:val="Piedepgina"/>
      <w:rPr>
        <w:lang w:eastAsia="es-ES"/>
      </w:rPr>
    </w:pPr>
  </w:p>
  <w:p w14:paraId="6B0BE478" w14:textId="77777777" w:rsidR="00000000" w:rsidRDefault="00936E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708E0" w14:textId="22ACCF7C" w:rsidR="00A218B9" w:rsidRPr="005F7DB7" w:rsidRDefault="005F7DB7" w:rsidP="005F7DB7">
    <w:pPr>
      <w:pStyle w:val="Piedepgina"/>
      <w:spacing w:after="0"/>
      <w:ind w:firstLine="0"/>
      <w:jc w:val="center"/>
      <w:rPr>
        <w:rFonts w:asciiTheme="majorHAnsi" w:hAnsiTheme="majorHAnsi"/>
        <w:b/>
        <w:bCs/>
        <w:i/>
        <w:iCs/>
        <w:sz w:val="18"/>
        <w:szCs w:val="16"/>
      </w:rPr>
    </w:pP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begin"/>
    </w:r>
    <w:r w:rsidRPr="005F7DB7">
      <w:rPr>
        <w:rFonts w:asciiTheme="majorHAnsi" w:hAnsiTheme="majorHAnsi"/>
        <w:b/>
        <w:bCs/>
        <w:i/>
        <w:iCs/>
        <w:sz w:val="18"/>
        <w:szCs w:val="16"/>
      </w:rPr>
      <w:instrText xml:space="preserve"> PAGE   \* MERGEFORMAT </w:instrTex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separate"/>
    </w:r>
    <w:r w:rsidRPr="005F7DB7">
      <w:rPr>
        <w:rFonts w:asciiTheme="majorHAnsi" w:hAnsiTheme="majorHAnsi"/>
        <w:b/>
        <w:bCs/>
        <w:i/>
        <w:iCs/>
        <w:noProof/>
        <w:sz w:val="18"/>
        <w:szCs w:val="16"/>
      </w:rPr>
      <w:t>1</w: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end"/>
    </w:r>
    <w:r w:rsidRPr="005F7DB7">
      <w:rPr>
        <w:rFonts w:asciiTheme="majorHAnsi" w:hAnsiTheme="majorHAnsi"/>
        <w:b/>
        <w:bCs/>
        <w:i/>
        <w:iCs/>
        <w:sz w:val="18"/>
        <w:szCs w:val="16"/>
      </w:rPr>
      <w:t xml:space="preserve"> de </w: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begin"/>
    </w:r>
    <w:r w:rsidRPr="005F7DB7">
      <w:rPr>
        <w:rFonts w:asciiTheme="majorHAnsi" w:hAnsiTheme="majorHAnsi"/>
        <w:b/>
        <w:bCs/>
        <w:i/>
        <w:iCs/>
        <w:sz w:val="18"/>
        <w:szCs w:val="16"/>
      </w:rPr>
      <w:instrText xml:space="preserve"> NUMPAGES   \* MERGEFORMAT </w:instrTex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separate"/>
    </w:r>
    <w:r w:rsidRPr="005F7DB7">
      <w:rPr>
        <w:rFonts w:asciiTheme="majorHAnsi" w:hAnsiTheme="majorHAnsi"/>
        <w:b/>
        <w:bCs/>
        <w:i/>
        <w:iCs/>
        <w:noProof/>
        <w:sz w:val="18"/>
        <w:szCs w:val="16"/>
      </w:rPr>
      <w:t>5</w:t>
    </w:r>
    <w:r w:rsidRPr="005F7DB7">
      <w:rPr>
        <w:rFonts w:asciiTheme="majorHAnsi" w:hAnsiTheme="majorHAnsi"/>
        <w:b/>
        <w:bCs/>
        <w:i/>
        <w:iCs/>
        <w:sz w:val="18"/>
        <w:szCs w:val="16"/>
      </w:rPr>
      <w:fldChar w:fldCharType="end"/>
    </w:r>
  </w:p>
  <w:p w14:paraId="22AC60C7" w14:textId="77777777" w:rsidR="00A218B9" w:rsidRDefault="00A218B9" w:rsidP="00507FD1">
    <w:pPr>
      <w:pStyle w:val="Piedepgina"/>
      <w:rPr>
        <w:lang w:eastAsia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4A6CB" w14:textId="77777777" w:rsidR="009B721F" w:rsidRDefault="009B721F" w:rsidP="00507FD1">
      <w:r>
        <w:separator/>
      </w:r>
    </w:p>
  </w:footnote>
  <w:footnote w:type="continuationSeparator" w:id="0">
    <w:p w14:paraId="53072019" w14:textId="77777777" w:rsidR="009B721F" w:rsidRDefault="009B721F" w:rsidP="0050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ferlistanumpeque"/>
      <w:lvlText w:val="%1."/>
      <w:lvlJc w:val="left"/>
      <w:pPr>
        <w:tabs>
          <w:tab w:val="num" w:pos="1571"/>
        </w:tabs>
        <w:ind w:left="851" w:firstLine="0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aconnmeros31"/>
      <w:lvlText w:val="%1."/>
      <w:lvlJc w:val="left"/>
      <w:pPr>
        <w:tabs>
          <w:tab w:val="num" w:pos="1778"/>
        </w:tabs>
        <w:ind w:left="1701" w:hanging="283"/>
      </w:p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pStyle w:val="EjercicioPropuesto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</w:abstractNum>
  <w:abstractNum w:abstractNumId="4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Listaconvietas31"/>
      <w:lvlText w:val="-"/>
      <w:lvlJc w:val="left"/>
      <w:pPr>
        <w:tabs>
          <w:tab w:val="num" w:pos="1778"/>
        </w:tabs>
        <w:ind w:left="1701" w:hanging="283"/>
      </w:pPr>
      <w:rPr>
        <w:rFonts w:ascii="Times New Roman" w:hAnsi="Times New Roman" w:cs="Times New Roman"/>
      </w:rPr>
    </w:lvl>
  </w:abstractNum>
  <w:abstractNum w:abstractNumId="5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Listaltimo"/>
      <w:lvlText w:val=""/>
      <w:lvlJc w:val="left"/>
      <w:pPr>
        <w:tabs>
          <w:tab w:val="num" w:pos="288"/>
        </w:tabs>
        <w:ind w:left="648" w:hanging="288"/>
      </w:pPr>
      <w:rPr>
        <w:rFonts w:ascii="Times" w:hAnsi="Times" w:cs="Times"/>
        <w:sz w:val="20"/>
      </w:rPr>
    </w:lvl>
  </w:abstractNum>
  <w:abstractNum w:abstractNumId="6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Estilo1"/>
      <w:suff w:val="nothing"/>
      <w:lvlText w:val="ANEXO %1"/>
      <w:lvlJc w:val="left"/>
      <w:pPr>
        <w:tabs>
          <w:tab w:val="num" w:pos="0"/>
        </w:tabs>
        <w:ind w:left="0" w:firstLine="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1584" w:hanging="1584"/>
      </w:pPr>
    </w:lvl>
  </w:abstractNum>
  <w:abstractNum w:abstractNumId="7" w15:restartNumberingAfterBreak="0">
    <w:nsid w:val="0000000A"/>
    <w:multiLevelType w:val="singleLevel"/>
    <w:tmpl w:val="2DC0631E"/>
    <w:lvl w:ilvl="0">
      <w:start w:val="1"/>
      <w:numFmt w:val="bullet"/>
      <w:pStyle w:val="Vietas"/>
      <w:lvlText w:val=""/>
      <w:lvlJc w:val="left"/>
      <w:pPr>
        <w:ind w:left="1920" w:hanging="360"/>
      </w:pPr>
      <w:rPr>
        <w:rFonts w:ascii="Symbol" w:hAnsi="Symbol" w:hint="default"/>
        <w:sz w:val="22"/>
        <w:szCs w:val="22"/>
      </w:rPr>
    </w:lvl>
  </w:abstractNum>
  <w:abstractNum w:abstractNumId="8" w15:restartNumberingAfterBreak="0">
    <w:nsid w:val="0000000B"/>
    <w:multiLevelType w:val="singleLevel"/>
    <w:tmpl w:val="1AF69F7A"/>
    <w:name w:val="WW8Num10"/>
    <w:lvl w:ilvl="0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 w:val="0"/>
        <w:i w:val="0"/>
        <w:color w:val="000000"/>
      </w:rPr>
    </w:lvl>
  </w:abstractNum>
  <w:abstractNum w:abstractNumId="9" w15:restartNumberingAfterBreak="0">
    <w:nsid w:val="0000000C"/>
    <w:multiLevelType w:val="multilevel"/>
    <w:tmpl w:val="83783646"/>
    <w:name w:val="WW8Num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000000D"/>
    <w:multiLevelType w:val="singleLevel"/>
    <w:tmpl w:val="0000000D"/>
    <w:name w:val="WW8Num12"/>
    <w:lvl w:ilvl="0">
      <w:start w:val="1"/>
      <w:numFmt w:val="bullet"/>
      <w:pStyle w:val="Listaconvietas21"/>
      <w:lvlText w:val=""/>
      <w:lvlJc w:val="left"/>
      <w:pPr>
        <w:tabs>
          <w:tab w:val="num" w:pos="1418"/>
        </w:tabs>
        <w:ind w:left="1418" w:hanging="567"/>
      </w:pPr>
      <w:rPr>
        <w:rFonts w:ascii="Wingdings" w:hAnsi="Wingdings" w:cs="Wingdings"/>
      </w:rPr>
    </w:lvl>
  </w:abstractNum>
  <w:abstractNum w:abstractNumId="11" w15:restartNumberingAfterBreak="0">
    <w:nsid w:val="0000000E"/>
    <w:multiLevelType w:val="singleLevel"/>
    <w:tmpl w:val="0000000E"/>
    <w:name w:val="WW8Num13"/>
    <w:lvl w:ilvl="0">
      <w:start w:val="1"/>
      <w:numFmt w:val="decimal"/>
      <w:pStyle w:val="Listaconnmeros21"/>
      <w:lvlText w:val="%1."/>
      <w:lvlJc w:val="left"/>
      <w:pPr>
        <w:tabs>
          <w:tab w:val="num" w:pos="1571"/>
        </w:tabs>
        <w:ind w:left="1418" w:hanging="567"/>
      </w:pPr>
    </w:lvl>
  </w:abstractNum>
  <w:abstractNum w:abstractNumId="12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ferlistapeque"/>
      <w:lvlText w:val=""/>
      <w:lvlJc w:val="left"/>
      <w:pPr>
        <w:tabs>
          <w:tab w:val="num" w:pos="1418"/>
        </w:tabs>
        <w:ind w:left="1418" w:hanging="567"/>
      </w:pPr>
      <w:rPr>
        <w:rFonts w:ascii="Wingdings" w:hAnsi="Wingdings" w:cs="Wingdings"/>
      </w:rPr>
    </w:lvl>
  </w:abstractNum>
  <w:abstractNum w:abstractNumId="13" w15:restartNumberingAfterBreak="0">
    <w:nsid w:val="002A083E"/>
    <w:multiLevelType w:val="hybridMultilevel"/>
    <w:tmpl w:val="541AF050"/>
    <w:lvl w:ilvl="0" w:tplc="8152C7FA">
      <w:start w:val="1"/>
      <w:numFmt w:val="upp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07A5740E"/>
    <w:multiLevelType w:val="hybridMultilevel"/>
    <w:tmpl w:val="36C489A2"/>
    <w:lvl w:ilvl="0" w:tplc="AE3A528C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8C679EE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887B84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EE442948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92A57EE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A8321E60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959292B0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BC55E6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E1E83A8E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0BC93CCF"/>
    <w:multiLevelType w:val="hybridMultilevel"/>
    <w:tmpl w:val="240E92A8"/>
    <w:lvl w:ilvl="0" w:tplc="0C0A0003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03" w:tentative="1">
      <w:start w:val="1"/>
      <w:numFmt w:val="lowerLetter"/>
      <w:lvlText w:val="%2."/>
      <w:lvlJc w:val="left"/>
      <w:pPr>
        <w:ind w:left="1506" w:hanging="360"/>
      </w:pPr>
    </w:lvl>
    <w:lvl w:ilvl="2" w:tplc="0C0A0005" w:tentative="1">
      <w:start w:val="1"/>
      <w:numFmt w:val="lowerRoman"/>
      <w:lvlText w:val="%3."/>
      <w:lvlJc w:val="right"/>
      <w:pPr>
        <w:ind w:left="2226" w:hanging="180"/>
      </w:pPr>
    </w:lvl>
    <w:lvl w:ilvl="3" w:tplc="0C0A0001" w:tentative="1">
      <w:start w:val="1"/>
      <w:numFmt w:val="decimal"/>
      <w:lvlText w:val="%4."/>
      <w:lvlJc w:val="left"/>
      <w:pPr>
        <w:ind w:left="2946" w:hanging="360"/>
      </w:pPr>
    </w:lvl>
    <w:lvl w:ilvl="4" w:tplc="0C0A0003" w:tentative="1">
      <w:start w:val="1"/>
      <w:numFmt w:val="lowerLetter"/>
      <w:lvlText w:val="%5."/>
      <w:lvlJc w:val="left"/>
      <w:pPr>
        <w:ind w:left="3666" w:hanging="360"/>
      </w:pPr>
    </w:lvl>
    <w:lvl w:ilvl="5" w:tplc="0C0A0005" w:tentative="1">
      <w:start w:val="1"/>
      <w:numFmt w:val="lowerRoman"/>
      <w:lvlText w:val="%6."/>
      <w:lvlJc w:val="right"/>
      <w:pPr>
        <w:ind w:left="4386" w:hanging="180"/>
      </w:pPr>
    </w:lvl>
    <w:lvl w:ilvl="6" w:tplc="0C0A0001" w:tentative="1">
      <w:start w:val="1"/>
      <w:numFmt w:val="decimal"/>
      <w:lvlText w:val="%7."/>
      <w:lvlJc w:val="left"/>
      <w:pPr>
        <w:ind w:left="5106" w:hanging="360"/>
      </w:pPr>
    </w:lvl>
    <w:lvl w:ilvl="7" w:tplc="0C0A0003" w:tentative="1">
      <w:start w:val="1"/>
      <w:numFmt w:val="lowerLetter"/>
      <w:lvlText w:val="%8."/>
      <w:lvlJc w:val="left"/>
      <w:pPr>
        <w:ind w:left="5826" w:hanging="360"/>
      </w:pPr>
    </w:lvl>
    <w:lvl w:ilvl="8" w:tplc="0C0A0005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0D465E9D"/>
    <w:multiLevelType w:val="hybridMultilevel"/>
    <w:tmpl w:val="F9780C2E"/>
    <w:lvl w:ilvl="0" w:tplc="5AFCDC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2A3235"/>
    <w:multiLevelType w:val="hybridMultilevel"/>
    <w:tmpl w:val="C8C0FA1A"/>
    <w:lvl w:ilvl="0" w:tplc="5AFCDC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EE1580"/>
    <w:multiLevelType w:val="hybridMultilevel"/>
    <w:tmpl w:val="280E142C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1F774D8C"/>
    <w:multiLevelType w:val="multilevel"/>
    <w:tmpl w:val="0C0A001D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FA072F1"/>
    <w:multiLevelType w:val="hybridMultilevel"/>
    <w:tmpl w:val="A7EA64FA"/>
    <w:lvl w:ilvl="0" w:tplc="C0063674">
      <w:start w:val="1"/>
      <w:numFmt w:val="decimal"/>
      <w:lvlText w:val="%1."/>
      <w:lvlJc w:val="left"/>
      <w:pPr>
        <w:ind w:left="720" w:hanging="360"/>
      </w:pPr>
    </w:lvl>
    <w:lvl w:ilvl="1" w:tplc="5474423C" w:tentative="1">
      <w:start w:val="1"/>
      <w:numFmt w:val="lowerLetter"/>
      <w:lvlText w:val="%2."/>
      <w:lvlJc w:val="left"/>
      <w:pPr>
        <w:ind w:left="1440" w:hanging="360"/>
      </w:pPr>
    </w:lvl>
    <w:lvl w:ilvl="2" w:tplc="777C619C" w:tentative="1">
      <w:start w:val="1"/>
      <w:numFmt w:val="lowerRoman"/>
      <w:lvlText w:val="%3."/>
      <w:lvlJc w:val="right"/>
      <w:pPr>
        <w:ind w:left="2160" w:hanging="180"/>
      </w:pPr>
    </w:lvl>
    <w:lvl w:ilvl="3" w:tplc="0FA6B2BC" w:tentative="1">
      <w:start w:val="1"/>
      <w:numFmt w:val="decimal"/>
      <w:lvlText w:val="%4."/>
      <w:lvlJc w:val="left"/>
      <w:pPr>
        <w:ind w:left="2880" w:hanging="360"/>
      </w:pPr>
    </w:lvl>
    <w:lvl w:ilvl="4" w:tplc="483CA8BA" w:tentative="1">
      <w:start w:val="1"/>
      <w:numFmt w:val="lowerLetter"/>
      <w:lvlText w:val="%5."/>
      <w:lvlJc w:val="left"/>
      <w:pPr>
        <w:ind w:left="3600" w:hanging="360"/>
      </w:pPr>
    </w:lvl>
    <w:lvl w:ilvl="5" w:tplc="861C559A" w:tentative="1">
      <w:start w:val="1"/>
      <w:numFmt w:val="lowerRoman"/>
      <w:lvlText w:val="%6."/>
      <w:lvlJc w:val="right"/>
      <w:pPr>
        <w:ind w:left="4320" w:hanging="180"/>
      </w:pPr>
    </w:lvl>
    <w:lvl w:ilvl="6" w:tplc="615800EC" w:tentative="1">
      <w:start w:val="1"/>
      <w:numFmt w:val="decimal"/>
      <w:lvlText w:val="%7."/>
      <w:lvlJc w:val="left"/>
      <w:pPr>
        <w:ind w:left="5040" w:hanging="360"/>
      </w:pPr>
    </w:lvl>
    <w:lvl w:ilvl="7" w:tplc="A3E06798" w:tentative="1">
      <w:start w:val="1"/>
      <w:numFmt w:val="lowerLetter"/>
      <w:lvlText w:val="%8."/>
      <w:lvlJc w:val="left"/>
      <w:pPr>
        <w:ind w:left="5760" w:hanging="360"/>
      </w:pPr>
    </w:lvl>
    <w:lvl w:ilvl="8" w:tplc="ADBA4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51B7E"/>
    <w:multiLevelType w:val="multilevel"/>
    <w:tmpl w:val="00000010"/>
    <w:name w:val="WW8StyleNum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84A4DA6"/>
    <w:multiLevelType w:val="hybridMultilevel"/>
    <w:tmpl w:val="5472199E"/>
    <w:lvl w:ilvl="0" w:tplc="5AFCDC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40748"/>
    <w:multiLevelType w:val="hybridMultilevel"/>
    <w:tmpl w:val="9244D368"/>
    <w:lvl w:ilvl="0" w:tplc="E4D0A84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6F66292" w:tentative="1">
      <w:start w:val="1"/>
      <w:numFmt w:val="lowerLetter"/>
      <w:lvlText w:val="%2."/>
      <w:lvlJc w:val="left"/>
      <w:pPr>
        <w:ind w:left="1788" w:hanging="360"/>
      </w:pPr>
    </w:lvl>
    <w:lvl w:ilvl="2" w:tplc="D51C0D48" w:tentative="1">
      <w:start w:val="1"/>
      <w:numFmt w:val="lowerRoman"/>
      <w:lvlText w:val="%3."/>
      <w:lvlJc w:val="right"/>
      <w:pPr>
        <w:ind w:left="2508" w:hanging="180"/>
      </w:pPr>
    </w:lvl>
    <w:lvl w:ilvl="3" w:tplc="FA809508" w:tentative="1">
      <w:start w:val="1"/>
      <w:numFmt w:val="decimal"/>
      <w:lvlText w:val="%4."/>
      <w:lvlJc w:val="left"/>
      <w:pPr>
        <w:ind w:left="3228" w:hanging="360"/>
      </w:pPr>
    </w:lvl>
    <w:lvl w:ilvl="4" w:tplc="BFD6F194" w:tentative="1">
      <w:start w:val="1"/>
      <w:numFmt w:val="lowerLetter"/>
      <w:lvlText w:val="%5."/>
      <w:lvlJc w:val="left"/>
      <w:pPr>
        <w:ind w:left="3948" w:hanging="360"/>
      </w:pPr>
    </w:lvl>
    <w:lvl w:ilvl="5" w:tplc="5D54ECC8" w:tentative="1">
      <w:start w:val="1"/>
      <w:numFmt w:val="lowerRoman"/>
      <w:lvlText w:val="%6."/>
      <w:lvlJc w:val="right"/>
      <w:pPr>
        <w:ind w:left="4668" w:hanging="180"/>
      </w:pPr>
    </w:lvl>
    <w:lvl w:ilvl="6" w:tplc="7D3AA77C" w:tentative="1">
      <w:start w:val="1"/>
      <w:numFmt w:val="decimal"/>
      <w:lvlText w:val="%7."/>
      <w:lvlJc w:val="left"/>
      <w:pPr>
        <w:ind w:left="5388" w:hanging="360"/>
      </w:pPr>
    </w:lvl>
    <w:lvl w:ilvl="7" w:tplc="C7BAD7E2" w:tentative="1">
      <w:start w:val="1"/>
      <w:numFmt w:val="lowerLetter"/>
      <w:lvlText w:val="%8."/>
      <w:lvlJc w:val="left"/>
      <w:pPr>
        <w:ind w:left="6108" w:hanging="360"/>
      </w:pPr>
    </w:lvl>
    <w:lvl w:ilvl="8" w:tplc="8C4233F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2133FDA"/>
    <w:multiLevelType w:val="hybridMultilevel"/>
    <w:tmpl w:val="BF92FDCC"/>
    <w:lvl w:ilvl="0" w:tplc="5AFCDC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73768"/>
    <w:multiLevelType w:val="hybridMultilevel"/>
    <w:tmpl w:val="F0C41934"/>
    <w:lvl w:ilvl="0" w:tplc="C2D4D9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245425"/>
    <w:multiLevelType w:val="hybridMultilevel"/>
    <w:tmpl w:val="BAA24B9E"/>
    <w:lvl w:ilvl="0" w:tplc="1F5E9DB6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4232277"/>
    <w:multiLevelType w:val="hybridMultilevel"/>
    <w:tmpl w:val="79927262"/>
    <w:lvl w:ilvl="0" w:tplc="8152C7FA">
      <w:start w:val="1"/>
      <w:numFmt w:val="upp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65A340A"/>
    <w:multiLevelType w:val="hybridMultilevel"/>
    <w:tmpl w:val="541AF050"/>
    <w:lvl w:ilvl="0" w:tplc="8152C7FA">
      <w:start w:val="1"/>
      <w:numFmt w:val="upp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9157E31"/>
    <w:multiLevelType w:val="multilevel"/>
    <w:tmpl w:val="00000011"/>
    <w:name w:val="WW8StyleNum1"/>
    <w:styleLink w:val="VV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F8F7326"/>
    <w:multiLevelType w:val="singleLevel"/>
    <w:tmpl w:val="48C068C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33B48A4"/>
    <w:multiLevelType w:val="hybridMultilevel"/>
    <w:tmpl w:val="8294FB18"/>
    <w:lvl w:ilvl="0" w:tplc="57920E3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CA2C82CE" w:tentative="1">
      <w:start w:val="1"/>
      <w:numFmt w:val="lowerLetter"/>
      <w:lvlText w:val="%2."/>
      <w:lvlJc w:val="left"/>
      <w:pPr>
        <w:ind w:left="1364" w:hanging="360"/>
      </w:pPr>
    </w:lvl>
    <w:lvl w:ilvl="2" w:tplc="8C447DDC" w:tentative="1">
      <w:start w:val="1"/>
      <w:numFmt w:val="lowerRoman"/>
      <w:lvlText w:val="%3."/>
      <w:lvlJc w:val="right"/>
      <w:pPr>
        <w:ind w:left="2084" w:hanging="180"/>
      </w:pPr>
    </w:lvl>
    <w:lvl w:ilvl="3" w:tplc="CE56715E" w:tentative="1">
      <w:start w:val="1"/>
      <w:numFmt w:val="decimal"/>
      <w:lvlText w:val="%4."/>
      <w:lvlJc w:val="left"/>
      <w:pPr>
        <w:ind w:left="2804" w:hanging="360"/>
      </w:pPr>
    </w:lvl>
    <w:lvl w:ilvl="4" w:tplc="9D9AAFE2" w:tentative="1">
      <w:start w:val="1"/>
      <w:numFmt w:val="lowerLetter"/>
      <w:lvlText w:val="%5."/>
      <w:lvlJc w:val="left"/>
      <w:pPr>
        <w:ind w:left="3524" w:hanging="360"/>
      </w:pPr>
    </w:lvl>
    <w:lvl w:ilvl="5" w:tplc="E3E800D6" w:tentative="1">
      <w:start w:val="1"/>
      <w:numFmt w:val="lowerRoman"/>
      <w:lvlText w:val="%6."/>
      <w:lvlJc w:val="right"/>
      <w:pPr>
        <w:ind w:left="4244" w:hanging="180"/>
      </w:pPr>
    </w:lvl>
    <w:lvl w:ilvl="6" w:tplc="538471B6" w:tentative="1">
      <w:start w:val="1"/>
      <w:numFmt w:val="decimal"/>
      <w:lvlText w:val="%7."/>
      <w:lvlJc w:val="left"/>
      <w:pPr>
        <w:ind w:left="4964" w:hanging="360"/>
      </w:pPr>
    </w:lvl>
    <w:lvl w:ilvl="7" w:tplc="C2DCF646" w:tentative="1">
      <w:start w:val="1"/>
      <w:numFmt w:val="lowerLetter"/>
      <w:lvlText w:val="%8."/>
      <w:lvlJc w:val="left"/>
      <w:pPr>
        <w:ind w:left="5684" w:hanging="360"/>
      </w:pPr>
    </w:lvl>
    <w:lvl w:ilvl="8" w:tplc="5FEAFC64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48B298F"/>
    <w:multiLevelType w:val="hybridMultilevel"/>
    <w:tmpl w:val="723E2B7C"/>
    <w:lvl w:ilvl="0" w:tplc="6C0EF3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D6151"/>
    <w:multiLevelType w:val="hybridMultilevel"/>
    <w:tmpl w:val="541AF050"/>
    <w:lvl w:ilvl="0" w:tplc="8152C7FA">
      <w:start w:val="1"/>
      <w:numFmt w:val="upp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53573B0"/>
    <w:multiLevelType w:val="hybridMultilevel"/>
    <w:tmpl w:val="D038AE14"/>
    <w:lvl w:ilvl="0" w:tplc="7A70834A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C0A001B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65470E61"/>
    <w:multiLevelType w:val="hybridMultilevel"/>
    <w:tmpl w:val="9B709B22"/>
    <w:lvl w:ilvl="0" w:tplc="0C0A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lowerRoman"/>
      <w:lvlText w:val="%2."/>
      <w:lvlJc w:val="righ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94257"/>
    <w:multiLevelType w:val="multilevel"/>
    <w:tmpl w:val="438E2C86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B05E7C"/>
    <w:multiLevelType w:val="hybridMultilevel"/>
    <w:tmpl w:val="2DB4D76A"/>
    <w:lvl w:ilvl="0" w:tplc="0C0A000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C0A001B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11162CB"/>
    <w:multiLevelType w:val="hybridMultilevel"/>
    <w:tmpl w:val="28E099F8"/>
    <w:lvl w:ilvl="0" w:tplc="0C0A0003">
      <w:start w:val="1"/>
      <w:numFmt w:val="lowerLetter"/>
      <w:lvlText w:val="%1)"/>
      <w:lvlJc w:val="left"/>
      <w:pPr>
        <w:ind w:left="1146" w:hanging="360"/>
      </w:pPr>
    </w:lvl>
    <w:lvl w:ilvl="1" w:tplc="0C0A0003" w:tentative="1">
      <w:start w:val="1"/>
      <w:numFmt w:val="lowerLetter"/>
      <w:lvlText w:val="%2."/>
      <w:lvlJc w:val="left"/>
      <w:pPr>
        <w:ind w:left="1866" w:hanging="360"/>
      </w:pPr>
    </w:lvl>
    <w:lvl w:ilvl="2" w:tplc="0C0A0005" w:tentative="1">
      <w:start w:val="1"/>
      <w:numFmt w:val="lowerRoman"/>
      <w:lvlText w:val="%3."/>
      <w:lvlJc w:val="right"/>
      <w:pPr>
        <w:ind w:left="2586" w:hanging="180"/>
      </w:pPr>
    </w:lvl>
    <w:lvl w:ilvl="3" w:tplc="0C0A0001" w:tentative="1">
      <w:start w:val="1"/>
      <w:numFmt w:val="decimal"/>
      <w:lvlText w:val="%4."/>
      <w:lvlJc w:val="left"/>
      <w:pPr>
        <w:ind w:left="3306" w:hanging="360"/>
      </w:pPr>
    </w:lvl>
    <w:lvl w:ilvl="4" w:tplc="0C0A0003" w:tentative="1">
      <w:start w:val="1"/>
      <w:numFmt w:val="lowerLetter"/>
      <w:lvlText w:val="%5."/>
      <w:lvlJc w:val="left"/>
      <w:pPr>
        <w:ind w:left="4026" w:hanging="360"/>
      </w:pPr>
    </w:lvl>
    <w:lvl w:ilvl="5" w:tplc="0C0A0005" w:tentative="1">
      <w:start w:val="1"/>
      <w:numFmt w:val="lowerRoman"/>
      <w:lvlText w:val="%6."/>
      <w:lvlJc w:val="right"/>
      <w:pPr>
        <w:ind w:left="4746" w:hanging="180"/>
      </w:pPr>
    </w:lvl>
    <w:lvl w:ilvl="6" w:tplc="0C0A0001" w:tentative="1">
      <w:start w:val="1"/>
      <w:numFmt w:val="decimal"/>
      <w:lvlText w:val="%7."/>
      <w:lvlJc w:val="left"/>
      <w:pPr>
        <w:ind w:left="5466" w:hanging="360"/>
      </w:pPr>
    </w:lvl>
    <w:lvl w:ilvl="7" w:tplc="0C0A0003" w:tentative="1">
      <w:start w:val="1"/>
      <w:numFmt w:val="lowerLetter"/>
      <w:lvlText w:val="%8."/>
      <w:lvlJc w:val="left"/>
      <w:pPr>
        <w:ind w:left="6186" w:hanging="360"/>
      </w:pPr>
    </w:lvl>
    <w:lvl w:ilvl="8" w:tplc="0C0A0005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1EA67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630EB4"/>
    <w:multiLevelType w:val="hybridMultilevel"/>
    <w:tmpl w:val="A356A500"/>
    <w:lvl w:ilvl="0" w:tplc="F8322142">
      <w:start w:val="1"/>
      <w:numFmt w:val="lowerLetter"/>
      <w:lvlText w:val="%1)"/>
      <w:lvlJc w:val="left"/>
      <w:pPr>
        <w:ind w:left="1146" w:hanging="360"/>
      </w:pPr>
    </w:lvl>
    <w:lvl w:ilvl="1" w:tplc="30D24910" w:tentative="1">
      <w:start w:val="1"/>
      <w:numFmt w:val="lowerLetter"/>
      <w:lvlText w:val="%2."/>
      <w:lvlJc w:val="left"/>
      <w:pPr>
        <w:ind w:left="1866" w:hanging="360"/>
      </w:pPr>
    </w:lvl>
    <w:lvl w:ilvl="2" w:tplc="6D802DD2" w:tentative="1">
      <w:start w:val="1"/>
      <w:numFmt w:val="lowerRoman"/>
      <w:lvlText w:val="%3."/>
      <w:lvlJc w:val="right"/>
      <w:pPr>
        <w:ind w:left="2586" w:hanging="180"/>
      </w:pPr>
    </w:lvl>
    <w:lvl w:ilvl="3" w:tplc="484ACFDE" w:tentative="1">
      <w:start w:val="1"/>
      <w:numFmt w:val="decimal"/>
      <w:lvlText w:val="%4."/>
      <w:lvlJc w:val="left"/>
      <w:pPr>
        <w:ind w:left="3306" w:hanging="360"/>
      </w:pPr>
    </w:lvl>
    <w:lvl w:ilvl="4" w:tplc="321A7F9E" w:tentative="1">
      <w:start w:val="1"/>
      <w:numFmt w:val="lowerLetter"/>
      <w:lvlText w:val="%5."/>
      <w:lvlJc w:val="left"/>
      <w:pPr>
        <w:ind w:left="4026" w:hanging="360"/>
      </w:pPr>
    </w:lvl>
    <w:lvl w:ilvl="5" w:tplc="50E609AE" w:tentative="1">
      <w:start w:val="1"/>
      <w:numFmt w:val="lowerRoman"/>
      <w:lvlText w:val="%6."/>
      <w:lvlJc w:val="right"/>
      <w:pPr>
        <w:ind w:left="4746" w:hanging="180"/>
      </w:pPr>
    </w:lvl>
    <w:lvl w:ilvl="6" w:tplc="C7CA02AA" w:tentative="1">
      <w:start w:val="1"/>
      <w:numFmt w:val="decimal"/>
      <w:lvlText w:val="%7."/>
      <w:lvlJc w:val="left"/>
      <w:pPr>
        <w:ind w:left="5466" w:hanging="360"/>
      </w:pPr>
    </w:lvl>
    <w:lvl w:ilvl="7" w:tplc="8598765C" w:tentative="1">
      <w:start w:val="1"/>
      <w:numFmt w:val="lowerLetter"/>
      <w:lvlText w:val="%8."/>
      <w:lvlJc w:val="left"/>
      <w:pPr>
        <w:ind w:left="6186" w:hanging="360"/>
      </w:pPr>
    </w:lvl>
    <w:lvl w:ilvl="8" w:tplc="4B20946C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56A31EC"/>
    <w:multiLevelType w:val="hybridMultilevel"/>
    <w:tmpl w:val="84D8C494"/>
    <w:lvl w:ilvl="0" w:tplc="5AFCDC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9"/>
  </w:num>
  <w:num w:numId="15">
    <w:abstractNumId w:val="30"/>
  </w:num>
  <w:num w:numId="16">
    <w:abstractNumId w:val="19"/>
  </w:num>
  <w:num w:numId="17">
    <w:abstractNumId w:val="23"/>
  </w:num>
  <w:num w:numId="18">
    <w:abstractNumId w:val="20"/>
  </w:num>
  <w:num w:numId="19">
    <w:abstractNumId w:val="32"/>
  </w:num>
  <w:num w:numId="20">
    <w:abstractNumId w:val="37"/>
  </w:num>
  <w:num w:numId="21">
    <w:abstractNumId w:val="34"/>
  </w:num>
  <w:num w:numId="22">
    <w:abstractNumId w:val="35"/>
  </w:num>
  <w:num w:numId="23">
    <w:abstractNumId w:val="14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40"/>
  </w:num>
  <w:num w:numId="29">
    <w:abstractNumId w:val="15"/>
  </w:num>
  <w:num w:numId="30">
    <w:abstractNumId w:val="36"/>
  </w:num>
  <w:num w:numId="31">
    <w:abstractNumId w:val="33"/>
  </w:num>
  <w:num w:numId="32">
    <w:abstractNumId w:val="27"/>
  </w:num>
  <w:num w:numId="33">
    <w:abstractNumId w:val="13"/>
  </w:num>
  <w:num w:numId="34">
    <w:abstractNumId w:val="28"/>
  </w:num>
  <w:num w:numId="35">
    <w:abstractNumId w:val="18"/>
  </w:num>
  <w:num w:numId="36">
    <w:abstractNumId w:val="24"/>
  </w:num>
  <w:num w:numId="37">
    <w:abstractNumId w:val="22"/>
  </w:num>
  <w:num w:numId="38">
    <w:abstractNumId w:val="41"/>
  </w:num>
  <w:num w:numId="39">
    <w:abstractNumId w:val="17"/>
  </w:num>
  <w:num w:numId="40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99"/>
    <w:rsid w:val="00000CBA"/>
    <w:rsid w:val="0000380C"/>
    <w:rsid w:val="00007D0F"/>
    <w:rsid w:val="000102EF"/>
    <w:rsid w:val="00010BEA"/>
    <w:rsid w:val="00011EB3"/>
    <w:rsid w:val="00012F98"/>
    <w:rsid w:val="00021181"/>
    <w:rsid w:val="0002139B"/>
    <w:rsid w:val="00022D8C"/>
    <w:rsid w:val="00024CF5"/>
    <w:rsid w:val="00030853"/>
    <w:rsid w:val="00031E57"/>
    <w:rsid w:val="0003456F"/>
    <w:rsid w:val="00036BFD"/>
    <w:rsid w:val="00036E75"/>
    <w:rsid w:val="0004446C"/>
    <w:rsid w:val="00045A80"/>
    <w:rsid w:val="00045B02"/>
    <w:rsid w:val="00046E8E"/>
    <w:rsid w:val="00052B5A"/>
    <w:rsid w:val="00053BC6"/>
    <w:rsid w:val="0005758F"/>
    <w:rsid w:val="00060D90"/>
    <w:rsid w:val="000622EE"/>
    <w:rsid w:val="000657AD"/>
    <w:rsid w:val="00070006"/>
    <w:rsid w:val="00070F2B"/>
    <w:rsid w:val="000744D7"/>
    <w:rsid w:val="00076030"/>
    <w:rsid w:val="000764A0"/>
    <w:rsid w:val="000771B0"/>
    <w:rsid w:val="00083097"/>
    <w:rsid w:val="00085D48"/>
    <w:rsid w:val="0009273D"/>
    <w:rsid w:val="00094C5D"/>
    <w:rsid w:val="000953A2"/>
    <w:rsid w:val="00096CCF"/>
    <w:rsid w:val="000A0056"/>
    <w:rsid w:val="000A4766"/>
    <w:rsid w:val="000C18F5"/>
    <w:rsid w:val="000C3600"/>
    <w:rsid w:val="000C3B75"/>
    <w:rsid w:val="000C6418"/>
    <w:rsid w:val="000C7734"/>
    <w:rsid w:val="000D2482"/>
    <w:rsid w:val="000D44B2"/>
    <w:rsid w:val="000E0919"/>
    <w:rsid w:val="000E3FA0"/>
    <w:rsid w:val="000E623F"/>
    <w:rsid w:val="000E7662"/>
    <w:rsid w:val="000F18EC"/>
    <w:rsid w:val="000F4D45"/>
    <w:rsid w:val="001048AA"/>
    <w:rsid w:val="00115E58"/>
    <w:rsid w:val="00116647"/>
    <w:rsid w:val="00121839"/>
    <w:rsid w:val="00122BAB"/>
    <w:rsid w:val="00135245"/>
    <w:rsid w:val="00140B31"/>
    <w:rsid w:val="00145BBC"/>
    <w:rsid w:val="00154204"/>
    <w:rsid w:val="00155C71"/>
    <w:rsid w:val="00162464"/>
    <w:rsid w:val="00163678"/>
    <w:rsid w:val="00163E76"/>
    <w:rsid w:val="00165348"/>
    <w:rsid w:val="0017549D"/>
    <w:rsid w:val="00175734"/>
    <w:rsid w:val="00175F77"/>
    <w:rsid w:val="00177EC7"/>
    <w:rsid w:val="001812A9"/>
    <w:rsid w:val="00182382"/>
    <w:rsid w:val="00182D9E"/>
    <w:rsid w:val="001834D3"/>
    <w:rsid w:val="00190997"/>
    <w:rsid w:val="0019404C"/>
    <w:rsid w:val="00194673"/>
    <w:rsid w:val="00196A7D"/>
    <w:rsid w:val="00196DC2"/>
    <w:rsid w:val="001A0266"/>
    <w:rsid w:val="001A3636"/>
    <w:rsid w:val="001A3725"/>
    <w:rsid w:val="001A3C1F"/>
    <w:rsid w:val="001A50B7"/>
    <w:rsid w:val="001A6F15"/>
    <w:rsid w:val="001B53E0"/>
    <w:rsid w:val="001B5FBE"/>
    <w:rsid w:val="001C0011"/>
    <w:rsid w:val="001C1129"/>
    <w:rsid w:val="001C288F"/>
    <w:rsid w:val="001C2EDE"/>
    <w:rsid w:val="001C359E"/>
    <w:rsid w:val="001C4614"/>
    <w:rsid w:val="001C5A76"/>
    <w:rsid w:val="001D3DA7"/>
    <w:rsid w:val="001E3483"/>
    <w:rsid w:val="001E6582"/>
    <w:rsid w:val="0020160C"/>
    <w:rsid w:val="0020360B"/>
    <w:rsid w:val="00204899"/>
    <w:rsid w:val="0020495C"/>
    <w:rsid w:val="002051F3"/>
    <w:rsid w:val="00207D36"/>
    <w:rsid w:val="0021047B"/>
    <w:rsid w:val="0021156A"/>
    <w:rsid w:val="002126EB"/>
    <w:rsid w:val="00213AC4"/>
    <w:rsid w:val="00225051"/>
    <w:rsid w:val="002311A0"/>
    <w:rsid w:val="00231885"/>
    <w:rsid w:val="00240689"/>
    <w:rsid w:val="00242483"/>
    <w:rsid w:val="00245C54"/>
    <w:rsid w:val="00246C33"/>
    <w:rsid w:val="00246D52"/>
    <w:rsid w:val="00247BB7"/>
    <w:rsid w:val="002502CE"/>
    <w:rsid w:val="00251E2C"/>
    <w:rsid w:val="00256BBD"/>
    <w:rsid w:val="0026112D"/>
    <w:rsid w:val="00261D84"/>
    <w:rsid w:val="002622AF"/>
    <w:rsid w:val="00262B7C"/>
    <w:rsid w:val="00267962"/>
    <w:rsid w:val="00270117"/>
    <w:rsid w:val="00271392"/>
    <w:rsid w:val="00273FD9"/>
    <w:rsid w:val="002807C2"/>
    <w:rsid w:val="002855A5"/>
    <w:rsid w:val="00290E2A"/>
    <w:rsid w:val="002918A8"/>
    <w:rsid w:val="00293064"/>
    <w:rsid w:val="0029586F"/>
    <w:rsid w:val="00297207"/>
    <w:rsid w:val="0029794D"/>
    <w:rsid w:val="002A2722"/>
    <w:rsid w:val="002A4F8E"/>
    <w:rsid w:val="002A6A1B"/>
    <w:rsid w:val="002B000C"/>
    <w:rsid w:val="002B0A0F"/>
    <w:rsid w:val="002B17CD"/>
    <w:rsid w:val="002B2C1C"/>
    <w:rsid w:val="002B4CCD"/>
    <w:rsid w:val="002C0318"/>
    <w:rsid w:val="002C0A19"/>
    <w:rsid w:val="002C6965"/>
    <w:rsid w:val="002D46CA"/>
    <w:rsid w:val="002D692D"/>
    <w:rsid w:val="002E1F70"/>
    <w:rsid w:val="002E2FA1"/>
    <w:rsid w:val="002E3EE2"/>
    <w:rsid w:val="002E5CCD"/>
    <w:rsid w:val="002F2882"/>
    <w:rsid w:val="002F2997"/>
    <w:rsid w:val="002F2C10"/>
    <w:rsid w:val="002F2F5F"/>
    <w:rsid w:val="002F786A"/>
    <w:rsid w:val="00310507"/>
    <w:rsid w:val="00316478"/>
    <w:rsid w:val="00317637"/>
    <w:rsid w:val="00320B61"/>
    <w:rsid w:val="003244EF"/>
    <w:rsid w:val="00324AD7"/>
    <w:rsid w:val="00325FFA"/>
    <w:rsid w:val="0033433D"/>
    <w:rsid w:val="00334A16"/>
    <w:rsid w:val="0033622E"/>
    <w:rsid w:val="00345DF8"/>
    <w:rsid w:val="00347D03"/>
    <w:rsid w:val="003704E9"/>
    <w:rsid w:val="00375658"/>
    <w:rsid w:val="00381586"/>
    <w:rsid w:val="00381FC2"/>
    <w:rsid w:val="00384721"/>
    <w:rsid w:val="00390449"/>
    <w:rsid w:val="00393223"/>
    <w:rsid w:val="003A2D90"/>
    <w:rsid w:val="003B02EE"/>
    <w:rsid w:val="003B1E99"/>
    <w:rsid w:val="003C0DE5"/>
    <w:rsid w:val="003C315D"/>
    <w:rsid w:val="003C3D74"/>
    <w:rsid w:val="003C4045"/>
    <w:rsid w:val="003C4ACD"/>
    <w:rsid w:val="003D5D4A"/>
    <w:rsid w:val="003D7728"/>
    <w:rsid w:val="003F1AA1"/>
    <w:rsid w:val="003F6969"/>
    <w:rsid w:val="004000FB"/>
    <w:rsid w:val="00403A1F"/>
    <w:rsid w:val="00404137"/>
    <w:rsid w:val="00404851"/>
    <w:rsid w:val="0040721E"/>
    <w:rsid w:val="0040727D"/>
    <w:rsid w:val="004134D9"/>
    <w:rsid w:val="00417D64"/>
    <w:rsid w:val="004218BA"/>
    <w:rsid w:val="00421C56"/>
    <w:rsid w:val="00423C05"/>
    <w:rsid w:val="00427E06"/>
    <w:rsid w:val="00432371"/>
    <w:rsid w:val="00432C9A"/>
    <w:rsid w:val="004333BB"/>
    <w:rsid w:val="00437A9D"/>
    <w:rsid w:val="004405CB"/>
    <w:rsid w:val="00441799"/>
    <w:rsid w:val="00441F3D"/>
    <w:rsid w:val="00443AE0"/>
    <w:rsid w:val="00444525"/>
    <w:rsid w:val="00446C90"/>
    <w:rsid w:val="0044768C"/>
    <w:rsid w:val="00447CB3"/>
    <w:rsid w:val="00451C6E"/>
    <w:rsid w:val="0045307E"/>
    <w:rsid w:val="0045606B"/>
    <w:rsid w:val="00457290"/>
    <w:rsid w:val="0046142B"/>
    <w:rsid w:val="004620E0"/>
    <w:rsid w:val="0046409C"/>
    <w:rsid w:val="0046436E"/>
    <w:rsid w:val="0047169D"/>
    <w:rsid w:val="00473D6D"/>
    <w:rsid w:val="0047752F"/>
    <w:rsid w:val="0048260B"/>
    <w:rsid w:val="00482A55"/>
    <w:rsid w:val="00485A0E"/>
    <w:rsid w:val="00490AE5"/>
    <w:rsid w:val="0049106F"/>
    <w:rsid w:val="00491630"/>
    <w:rsid w:val="0049349F"/>
    <w:rsid w:val="004946CC"/>
    <w:rsid w:val="004A070E"/>
    <w:rsid w:val="004A453D"/>
    <w:rsid w:val="004B70D7"/>
    <w:rsid w:val="004B7A6D"/>
    <w:rsid w:val="004C40FF"/>
    <w:rsid w:val="004D0B84"/>
    <w:rsid w:val="004D0E8F"/>
    <w:rsid w:val="004D34AD"/>
    <w:rsid w:val="004D65A7"/>
    <w:rsid w:val="004E2545"/>
    <w:rsid w:val="004E56D9"/>
    <w:rsid w:val="004E6ED4"/>
    <w:rsid w:val="004F3D27"/>
    <w:rsid w:val="004F3E0D"/>
    <w:rsid w:val="00501374"/>
    <w:rsid w:val="00501D86"/>
    <w:rsid w:val="00504EA5"/>
    <w:rsid w:val="00507FD1"/>
    <w:rsid w:val="005110FE"/>
    <w:rsid w:val="00512499"/>
    <w:rsid w:val="00514CDE"/>
    <w:rsid w:val="00522421"/>
    <w:rsid w:val="0052615C"/>
    <w:rsid w:val="005269D2"/>
    <w:rsid w:val="00527C07"/>
    <w:rsid w:val="00530F69"/>
    <w:rsid w:val="00530FCD"/>
    <w:rsid w:val="005322E3"/>
    <w:rsid w:val="00547BB5"/>
    <w:rsid w:val="00550DEE"/>
    <w:rsid w:val="0055403B"/>
    <w:rsid w:val="00556598"/>
    <w:rsid w:val="00560732"/>
    <w:rsid w:val="00561BF0"/>
    <w:rsid w:val="005624E5"/>
    <w:rsid w:val="00562D1F"/>
    <w:rsid w:val="00564ED8"/>
    <w:rsid w:val="005658C0"/>
    <w:rsid w:val="00570DF1"/>
    <w:rsid w:val="00572B5B"/>
    <w:rsid w:val="00573252"/>
    <w:rsid w:val="0057551E"/>
    <w:rsid w:val="00586C18"/>
    <w:rsid w:val="00586FBD"/>
    <w:rsid w:val="00587397"/>
    <w:rsid w:val="00592674"/>
    <w:rsid w:val="005944EC"/>
    <w:rsid w:val="005A08F5"/>
    <w:rsid w:val="005A2F8E"/>
    <w:rsid w:val="005A67B8"/>
    <w:rsid w:val="005B380A"/>
    <w:rsid w:val="005B3A7B"/>
    <w:rsid w:val="005B5482"/>
    <w:rsid w:val="005B5EF1"/>
    <w:rsid w:val="005B7FCE"/>
    <w:rsid w:val="005C1954"/>
    <w:rsid w:val="005C4C9B"/>
    <w:rsid w:val="005E56DC"/>
    <w:rsid w:val="005F018F"/>
    <w:rsid w:val="005F4DB8"/>
    <w:rsid w:val="005F54D3"/>
    <w:rsid w:val="005F55FD"/>
    <w:rsid w:val="005F7DB7"/>
    <w:rsid w:val="00605FD3"/>
    <w:rsid w:val="006101B2"/>
    <w:rsid w:val="00611C00"/>
    <w:rsid w:val="00613A12"/>
    <w:rsid w:val="00613ADA"/>
    <w:rsid w:val="00617056"/>
    <w:rsid w:val="00617243"/>
    <w:rsid w:val="00622867"/>
    <w:rsid w:val="006228D1"/>
    <w:rsid w:val="00623D87"/>
    <w:rsid w:val="00624018"/>
    <w:rsid w:val="006316AC"/>
    <w:rsid w:val="00633D0F"/>
    <w:rsid w:val="006353E1"/>
    <w:rsid w:val="00637F23"/>
    <w:rsid w:val="006415B6"/>
    <w:rsid w:val="006436B3"/>
    <w:rsid w:val="00645F93"/>
    <w:rsid w:val="006504B4"/>
    <w:rsid w:val="006615EC"/>
    <w:rsid w:val="006653DD"/>
    <w:rsid w:val="006704BE"/>
    <w:rsid w:val="006718E9"/>
    <w:rsid w:val="006726A2"/>
    <w:rsid w:val="00673233"/>
    <w:rsid w:val="00675A35"/>
    <w:rsid w:val="0068036C"/>
    <w:rsid w:val="00680CC1"/>
    <w:rsid w:val="0068173A"/>
    <w:rsid w:val="0068300A"/>
    <w:rsid w:val="00686B3C"/>
    <w:rsid w:val="006922E7"/>
    <w:rsid w:val="00695226"/>
    <w:rsid w:val="0069596D"/>
    <w:rsid w:val="00696749"/>
    <w:rsid w:val="00697FC3"/>
    <w:rsid w:val="006A6CF8"/>
    <w:rsid w:val="006B1C56"/>
    <w:rsid w:val="006C209A"/>
    <w:rsid w:val="006C2812"/>
    <w:rsid w:val="006C6818"/>
    <w:rsid w:val="006D08E0"/>
    <w:rsid w:val="006D0E81"/>
    <w:rsid w:val="006E1E65"/>
    <w:rsid w:val="006E24B8"/>
    <w:rsid w:val="006E3FFC"/>
    <w:rsid w:val="006E443D"/>
    <w:rsid w:val="006E7346"/>
    <w:rsid w:val="006F544C"/>
    <w:rsid w:val="006F57CD"/>
    <w:rsid w:val="00700A0D"/>
    <w:rsid w:val="00703D57"/>
    <w:rsid w:val="00706389"/>
    <w:rsid w:val="0070764E"/>
    <w:rsid w:val="00711008"/>
    <w:rsid w:val="007162E0"/>
    <w:rsid w:val="00716488"/>
    <w:rsid w:val="00717D2B"/>
    <w:rsid w:val="007212BA"/>
    <w:rsid w:val="00721919"/>
    <w:rsid w:val="00730460"/>
    <w:rsid w:val="0073369E"/>
    <w:rsid w:val="00737C60"/>
    <w:rsid w:val="0075229B"/>
    <w:rsid w:val="00755032"/>
    <w:rsid w:val="0075635D"/>
    <w:rsid w:val="00762760"/>
    <w:rsid w:val="007832BF"/>
    <w:rsid w:val="00783D71"/>
    <w:rsid w:val="00785F83"/>
    <w:rsid w:val="00792ECB"/>
    <w:rsid w:val="0079312B"/>
    <w:rsid w:val="00794DBA"/>
    <w:rsid w:val="00795E33"/>
    <w:rsid w:val="007966C3"/>
    <w:rsid w:val="007A1F3B"/>
    <w:rsid w:val="007A51E4"/>
    <w:rsid w:val="007B0BB3"/>
    <w:rsid w:val="007B38B2"/>
    <w:rsid w:val="007B5411"/>
    <w:rsid w:val="007B6429"/>
    <w:rsid w:val="007B76C3"/>
    <w:rsid w:val="007C17B0"/>
    <w:rsid w:val="007C23AF"/>
    <w:rsid w:val="007C68D4"/>
    <w:rsid w:val="007D017E"/>
    <w:rsid w:val="007D1A86"/>
    <w:rsid w:val="007D3A2F"/>
    <w:rsid w:val="007D3C00"/>
    <w:rsid w:val="007D525C"/>
    <w:rsid w:val="007D69DA"/>
    <w:rsid w:val="007E1932"/>
    <w:rsid w:val="007E51A4"/>
    <w:rsid w:val="007F1762"/>
    <w:rsid w:val="007F3A51"/>
    <w:rsid w:val="007F456A"/>
    <w:rsid w:val="008006A9"/>
    <w:rsid w:val="00804694"/>
    <w:rsid w:val="0080534D"/>
    <w:rsid w:val="0080642A"/>
    <w:rsid w:val="0081008D"/>
    <w:rsid w:val="00811E20"/>
    <w:rsid w:val="00822238"/>
    <w:rsid w:val="00824576"/>
    <w:rsid w:val="00833980"/>
    <w:rsid w:val="00834140"/>
    <w:rsid w:val="00834173"/>
    <w:rsid w:val="00834D73"/>
    <w:rsid w:val="008443A0"/>
    <w:rsid w:val="008456CE"/>
    <w:rsid w:val="0084792D"/>
    <w:rsid w:val="00850CC9"/>
    <w:rsid w:val="00854D73"/>
    <w:rsid w:val="0086081D"/>
    <w:rsid w:val="00864C4E"/>
    <w:rsid w:val="00871F9D"/>
    <w:rsid w:val="00874D71"/>
    <w:rsid w:val="00876D40"/>
    <w:rsid w:val="008770C9"/>
    <w:rsid w:val="00880B8C"/>
    <w:rsid w:val="008810E0"/>
    <w:rsid w:val="0088152A"/>
    <w:rsid w:val="0088220D"/>
    <w:rsid w:val="0089397E"/>
    <w:rsid w:val="00897EC1"/>
    <w:rsid w:val="008A3072"/>
    <w:rsid w:val="008A5DE0"/>
    <w:rsid w:val="008A6AFB"/>
    <w:rsid w:val="008A6D18"/>
    <w:rsid w:val="008B212A"/>
    <w:rsid w:val="008B45F0"/>
    <w:rsid w:val="008B72E6"/>
    <w:rsid w:val="008C1216"/>
    <w:rsid w:val="008C2912"/>
    <w:rsid w:val="008C34D0"/>
    <w:rsid w:val="008C36C3"/>
    <w:rsid w:val="008C7C47"/>
    <w:rsid w:val="008D0DD9"/>
    <w:rsid w:val="008D209A"/>
    <w:rsid w:val="008F0EB6"/>
    <w:rsid w:val="008F1949"/>
    <w:rsid w:val="008F252D"/>
    <w:rsid w:val="008F4D22"/>
    <w:rsid w:val="008F5A66"/>
    <w:rsid w:val="00903721"/>
    <w:rsid w:val="0090380D"/>
    <w:rsid w:val="00904A20"/>
    <w:rsid w:val="009071E1"/>
    <w:rsid w:val="00910010"/>
    <w:rsid w:val="009115B6"/>
    <w:rsid w:val="00911D82"/>
    <w:rsid w:val="00917222"/>
    <w:rsid w:val="00923F01"/>
    <w:rsid w:val="00925097"/>
    <w:rsid w:val="00926CF0"/>
    <w:rsid w:val="00927EC1"/>
    <w:rsid w:val="00931EB6"/>
    <w:rsid w:val="00936E81"/>
    <w:rsid w:val="00937816"/>
    <w:rsid w:val="0094433D"/>
    <w:rsid w:val="00947DC2"/>
    <w:rsid w:val="009505DE"/>
    <w:rsid w:val="00953501"/>
    <w:rsid w:val="00953F23"/>
    <w:rsid w:val="00954EA2"/>
    <w:rsid w:val="00955E65"/>
    <w:rsid w:val="00961728"/>
    <w:rsid w:val="00961C53"/>
    <w:rsid w:val="00964DC0"/>
    <w:rsid w:val="00970965"/>
    <w:rsid w:val="009847ED"/>
    <w:rsid w:val="00985335"/>
    <w:rsid w:val="00990BE2"/>
    <w:rsid w:val="00990E5F"/>
    <w:rsid w:val="0099246A"/>
    <w:rsid w:val="00992D99"/>
    <w:rsid w:val="00994315"/>
    <w:rsid w:val="00994449"/>
    <w:rsid w:val="009A1CF0"/>
    <w:rsid w:val="009B030B"/>
    <w:rsid w:val="009B19CA"/>
    <w:rsid w:val="009B721F"/>
    <w:rsid w:val="009B7F6B"/>
    <w:rsid w:val="009C384C"/>
    <w:rsid w:val="009C6DBC"/>
    <w:rsid w:val="009D2848"/>
    <w:rsid w:val="009E1DD2"/>
    <w:rsid w:val="009E2DDD"/>
    <w:rsid w:val="009F7D83"/>
    <w:rsid w:val="00A045B4"/>
    <w:rsid w:val="00A057D6"/>
    <w:rsid w:val="00A0699A"/>
    <w:rsid w:val="00A10843"/>
    <w:rsid w:val="00A13A19"/>
    <w:rsid w:val="00A13BAF"/>
    <w:rsid w:val="00A13EF8"/>
    <w:rsid w:val="00A14366"/>
    <w:rsid w:val="00A15FD9"/>
    <w:rsid w:val="00A218B9"/>
    <w:rsid w:val="00A23D3F"/>
    <w:rsid w:val="00A25C12"/>
    <w:rsid w:val="00A3038D"/>
    <w:rsid w:val="00A31265"/>
    <w:rsid w:val="00A347C7"/>
    <w:rsid w:val="00A36B83"/>
    <w:rsid w:val="00A44355"/>
    <w:rsid w:val="00A44415"/>
    <w:rsid w:val="00A44468"/>
    <w:rsid w:val="00A46BE6"/>
    <w:rsid w:val="00A51053"/>
    <w:rsid w:val="00A51643"/>
    <w:rsid w:val="00A53549"/>
    <w:rsid w:val="00A5434D"/>
    <w:rsid w:val="00A6152D"/>
    <w:rsid w:val="00A668FA"/>
    <w:rsid w:val="00A702BA"/>
    <w:rsid w:val="00A72058"/>
    <w:rsid w:val="00A723DB"/>
    <w:rsid w:val="00A72C15"/>
    <w:rsid w:val="00A73D41"/>
    <w:rsid w:val="00A75847"/>
    <w:rsid w:val="00A86786"/>
    <w:rsid w:val="00A86A84"/>
    <w:rsid w:val="00A91C66"/>
    <w:rsid w:val="00A96844"/>
    <w:rsid w:val="00A97E86"/>
    <w:rsid w:val="00AA015B"/>
    <w:rsid w:val="00AA2721"/>
    <w:rsid w:val="00AA4C59"/>
    <w:rsid w:val="00AA5ADE"/>
    <w:rsid w:val="00AA7200"/>
    <w:rsid w:val="00AA7487"/>
    <w:rsid w:val="00AB0F5B"/>
    <w:rsid w:val="00AB5C69"/>
    <w:rsid w:val="00AD19CB"/>
    <w:rsid w:val="00AD2899"/>
    <w:rsid w:val="00AD5519"/>
    <w:rsid w:val="00AD5AE7"/>
    <w:rsid w:val="00AE15D2"/>
    <w:rsid w:val="00AE3B25"/>
    <w:rsid w:val="00AE689D"/>
    <w:rsid w:val="00AF07DF"/>
    <w:rsid w:val="00AF1519"/>
    <w:rsid w:val="00AF1D53"/>
    <w:rsid w:val="00AF31E0"/>
    <w:rsid w:val="00AF471E"/>
    <w:rsid w:val="00AF69B4"/>
    <w:rsid w:val="00AF75E7"/>
    <w:rsid w:val="00B007DA"/>
    <w:rsid w:val="00B02596"/>
    <w:rsid w:val="00B02D68"/>
    <w:rsid w:val="00B04574"/>
    <w:rsid w:val="00B12206"/>
    <w:rsid w:val="00B13479"/>
    <w:rsid w:val="00B15421"/>
    <w:rsid w:val="00B2135D"/>
    <w:rsid w:val="00B23339"/>
    <w:rsid w:val="00B271C8"/>
    <w:rsid w:val="00B2799B"/>
    <w:rsid w:val="00B309D5"/>
    <w:rsid w:val="00B31D51"/>
    <w:rsid w:val="00B327FA"/>
    <w:rsid w:val="00B34C2E"/>
    <w:rsid w:val="00B351F2"/>
    <w:rsid w:val="00B4337C"/>
    <w:rsid w:val="00B44810"/>
    <w:rsid w:val="00B451C0"/>
    <w:rsid w:val="00B50141"/>
    <w:rsid w:val="00B50A84"/>
    <w:rsid w:val="00B53686"/>
    <w:rsid w:val="00B57843"/>
    <w:rsid w:val="00B61B33"/>
    <w:rsid w:val="00B61C65"/>
    <w:rsid w:val="00B64D16"/>
    <w:rsid w:val="00B664A1"/>
    <w:rsid w:val="00B73D5E"/>
    <w:rsid w:val="00B75314"/>
    <w:rsid w:val="00B755DA"/>
    <w:rsid w:val="00B8371A"/>
    <w:rsid w:val="00B90CDF"/>
    <w:rsid w:val="00B92537"/>
    <w:rsid w:val="00B95CEA"/>
    <w:rsid w:val="00B961CC"/>
    <w:rsid w:val="00BA04DC"/>
    <w:rsid w:val="00BA5988"/>
    <w:rsid w:val="00BA6CEC"/>
    <w:rsid w:val="00BA74AC"/>
    <w:rsid w:val="00BB3A5D"/>
    <w:rsid w:val="00BB3BC8"/>
    <w:rsid w:val="00BB534B"/>
    <w:rsid w:val="00BC143C"/>
    <w:rsid w:val="00BC2F4B"/>
    <w:rsid w:val="00BC3930"/>
    <w:rsid w:val="00BD0922"/>
    <w:rsid w:val="00BD0E6F"/>
    <w:rsid w:val="00BE02BC"/>
    <w:rsid w:val="00BE3DFB"/>
    <w:rsid w:val="00BE60D3"/>
    <w:rsid w:val="00BE713B"/>
    <w:rsid w:val="00BF26F2"/>
    <w:rsid w:val="00BF2D89"/>
    <w:rsid w:val="00BF303D"/>
    <w:rsid w:val="00BF46F8"/>
    <w:rsid w:val="00BF4929"/>
    <w:rsid w:val="00BF4F8F"/>
    <w:rsid w:val="00C02815"/>
    <w:rsid w:val="00C03C7C"/>
    <w:rsid w:val="00C04BF9"/>
    <w:rsid w:val="00C12C77"/>
    <w:rsid w:val="00C135D7"/>
    <w:rsid w:val="00C164D3"/>
    <w:rsid w:val="00C21548"/>
    <w:rsid w:val="00C22EDA"/>
    <w:rsid w:val="00C23C13"/>
    <w:rsid w:val="00C24504"/>
    <w:rsid w:val="00C27C17"/>
    <w:rsid w:val="00C31017"/>
    <w:rsid w:val="00C322A3"/>
    <w:rsid w:val="00C326BD"/>
    <w:rsid w:val="00C36FDA"/>
    <w:rsid w:val="00C37D1F"/>
    <w:rsid w:val="00C416B7"/>
    <w:rsid w:val="00C43D72"/>
    <w:rsid w:val="00C44C5D"/>
    <w:rsid w:val="00C463CA"/>
    <w:rsid w:val="00C54B2F"/>
    <w:rsid w:val="00C63A08"/>
    <w:rsid w:val="00C64CB0"/>
    <w:rsid w:val="00C71145"/>
    <w:rsid w:val="00C72E14"/>
    <w:rsid w:val="00C73F62"/>
    <w:rsid w:val="00C75258"/>
    <w:rsid w:val="00C80358"/>
    <w:rsid w:val="00C83870"/>
    <w:rsid w:val="00C858AF"/>
    <w:rsid w:val="00C85907"/>
    <w:rsid w:val="00C8655B"/>
    <w:rsid w:val="00C9141F"/>
    <w:rsid w:val="00C9181C"/>
    <w:rsid w:val="00C93249"/>
    <w:rsid w:val="00CA6C42"/>
    <w:rsid w:val="00CB334F"/>
    <w:rsid w:val="00CB733F"/>
    <w:rsid w:val="00CB784C"/>
    <w:rsid w:val="00CC01EF"/>
    <w:rsid w:val="00CC0AB3"/>
    <w:rsid w:val="00CC3208"/>
    <w:rsid w:val="00CC4818"/>
    <w:rsid w:val="00CC7F0C"/>
    <w:rsid w:val="00CD2142"/>
    <w:rsid w:val="00CD31C1"/>
    <w:rsid w:val="00CD3711"/>
    <w:rsid w:val="00CD6948"/>
    <w:rsid w:val="00CF16F8"/>
    <w:rsid w:val="00D00893"/>
    <w:rsid w:val="00D02AEB"/>
    <w:rsid w:val="00D12FC3"/>
    <w:rsid w:val="00D16435"/>
    <w:rsid w:val="00D22565"/>
    <w:rsid w:val="00D24F11"/>
    <w:rsid w:val="00D328F5"/>
    <w:rsid w:val="00D32F40"/>
    <w:rsid w:val="00D34DE1"/>
    <w:rsid w:val="00D37E07"/>
    <w:rsid w:val="00D41CC2"/>
    <w:rsid w:val="00D42CD0"/>
    <w:rsid w:val="00D4378E"/>
    <w:rsid w:val="00D45B34"/>
    <w:rsid w:val="00D46092"/>
    <w:rsid w:val="00D4755B"/>
    <w:rsid w:val="00D53281"/>
    <w:rsid w:val="00D54BD4"/>
    <w:rsid w:val="00D55B86"/>
    <w:rsid w:val="00D605ED"/>
    <w:rsid w:val="00D61531"/>
    <w:rsid w:val="00D67132"/>
    <w:rsid w:val="00D671EE"/>
    <w:rsid w:val="00D7073F"/>
    <w:rsid w:val="00D723CD"/>
    <w:rsid w:val="00D73C9E"/>
    <w:rsid w:val="00D76223"/>
    <w:rsid w:val="00D84ABF"/>
    <w:rsid w:val="00D91405"/>
    <w:rsid w:val="00D9323B"/>
    <w:rsid w:val="00D94F8D"/>
    <w:rsid w:val="00D9503F"/>
    <w:rsid w:val="00D95596"/>
    <w:rsid w:val="00D967FF"/>
    <w:rsid w:val="00D97E06"/>
    <w:rsid w:val="00DA0BA1"/>
    <w:rsid w:val="00DA3C20"/>
    <w:rsid w:val="00DB5EB0"/>
    <w:rsid w:val="00DB6D85"/>
    <w:rsid w:val="00DC08D2"/>
    <w:rsid w:val="00DC19D7"/>
    <w:rsid w:val="00DC55D8"/>
    <w:rsid w:val="00DD0265"/>
    <w:rsid w:val="00DD6959"/>
    <w:rsid w:val="00DE7540"/>
    <w:rsid w:val="00DE7A7F"/>
    <w:rsid w:val="00DF1903"/>
    <w:rsid w:val="00DF4C8F"/>
    <w:rsid w:val="00DF52C9"/>
    <w:rsid w:val="00DF56ED"/>
    <w:rsid w:val="00DF6698"/>
    <w:rsid w:val="00E01E54"/>
    <w:rsid w:val="00E0344B"/>
    <w:rsid w:val="00E04DBD"/>
    <w:rsid w:val="00E0661A"/>
    <w:rsid w:val="00E1072E"/>
    <w:rsid w:val="00E243EE"/>
    <w:rsid w:val="00E27E71"/>
    <w:rsid w:val="00E3190A"/>
    <w:rsid w:val="00E31D72"/>
    <w:rsid w:val="00E32596"/>
    <w:rsid w:val="00E35AAF"/>
    <w:rsid w:val="00E361F0"/>
    <w:rsid w:val="00E44008"/>
    <w:rsid w:val="00E4710A"/>
    <w:rsid w:val="00E60CA6"/>
    <w:rsid w:val="00E62E27"/>
    <w:rsid w:val="00E643A9"/>
    <w:rsid w:val="00E64B55"/>
    <w:rsid w:val="00E655AC"/>
    <w:rsid w:val="00E6571F"/>
    <w:rsid w:val="00E7051B"/>
    <w:rsid w:val="00E72AF6"/>
    <w:rsid w:val="00E74F9D"/>
    <w:rsid w:val="00E80185"/>
    <w:rsid w:val="00E80841"/>
    <w:rsid w:val="00E838D2"/>
    <w:rsid w:val="00E839A0"/>
    <w:rsid w:val="00E83D11"/>
    <w:rsid w:val="00E86936"/>
    <w:rsid w:val="00E86DDE"/>
    <w:rsid w:val="00E95F8F"/>
    <w:rsid w:val="00E97FAE"/>
    <w:rsid w:val="00EA28A1"/>
    <w:rsid w:val="00EA3288"/>
    <w:rsid w:val="00EB032F"/>
    <w:rsid w:val="00EB370F"/>
    <w:rsid w:val="00EB425B"/>
    <w:rsid w:val="00EB6140"/>
    <w:rsid w:val="00EC3989"/>
    <w:rsid w:val="00ED27EF"/>
    <w:rsid w:val="00ED2997"/>
    <w:rsid w:val="00ED58F6"/>
    <w:rsid w:val="00ED6AE7"/>
    <w:rsid w:val="00EF064F"/>
    <w:rsid w:val="00EF11F9"/>
    <w:rsid w:val="00F00626"/>
    <w:rsid w:val="00F02539"/>
    <w:rsid w:val="00F02BA0"/>
    <w:rsid w:val="00F10246"/>
    <w:rsid w:val="00F1492C"/>
    <w:rsid w:val="00F1506C"/>
    <w:rsid w:val="00F15415"/>
    <w:rsid w:val="00F16383"/>
    <w:rsid w:val="00F23568"/>
    <w:rsid w:val="00F25363"/>
    <w:rsid w:val="00F32ACB"/>
    <w:rsid w:val="00F35250"/>
    <w:rsid w:val="00F4044B"/>
    <w:rsid w:val="00F53775"/>
    <w:rsid w:val="00F54354"/>
    <w:rsid w:val="00F62BFC"/>
    <w:rsid w:val="00F636E2"/>
    <w:rsid w:val="00F63B82"/>
    <w:rsid w:val="00F6512F"/>
    <w:rsid w:val="00F74F40"/>
    <w:rsid w:val="00F76C4E"/>
    <w:rsid w:val="00F76C52"/>
    <w:rsid w:val="00F81B1E"/>
    <w:rsid w:val="00F91F40"/>
    <w:rsid w:val="00F96582"/>
    <w:rsid w:val="00FA4941"/>
    <w:rsid w:val="00FC049F"/>
    <w:rsid w:val="00FC0FAB"/>
    <w:rsid w:val="00FD6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21EA8DF"/>
  <w15:docId w15:val="{6B1719B5-D715-4785-8552-2FBDA0A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FD1"/>
    <w:pPr>
      <w:suppressAutoHyphens/>
      <w:spacing w:after="160"/>
      <w:ind w:firstLine="426"/>
      <w:jc w:val="both"/>
    </w:pPr>
    <w:rPr>
      <w:sz w:val="22"/>
      <w:lang w:eastAsia="zh-CN"/>
    </w:rPr>
  </w:style>
  <w:style w:type="paragraph" w:styleId="Ttulo1">
    <w:name w:val="heading 1"/>
    <w:next w:val="Normal"/>
    <w:qFormat/>
    <w:rsid w:val="008006A9"/>
    <w:pPr>
      <w:spacing w:after="240"/>
      <w:jc w:val="center"/>
      <w:outlineLvl w:val="0"/>
    </w:pPr>
    <w:rPr>
      <w:b/>
      <w:caps/>
      <w:kern w:val="1"/>
      <w:sz w:val="40"/>
      <w:lang w:eastAsia="zh-CN"/>
    </w:rPr>
  </w:style>
  <w:style w:type="paragraph" w:styleId="Ttulo2">
    <w:name w:val="heading 2"/>
    <w:next w:val="Normal"/>
    <w:qFormat/>
    <w:rsid w:val="008006A9"/>
    <w:pPr>
      <w:keepNext/>
      <w:keepLines/>
      <w:pBdr>
        <w:bottom w:val="single" w:sz="4" w:space="3" w:color="000000"/>
      </w:pBdr>
      <w:spacing w:after="240"/>
      <w:jc w:val="center"/>
      <w:outlineLvl w:val="1"/>
    </w:pPr>
    <w:rPr>
      <w:b/>
      <w:caps/>
      <w:kern w:val="1"/>
      <w:sz w:val="32"/>
      <w:lang w:eastAsia="zh-CN"/>
    </w:rPr>
  </w:style>
  <w:style w:type="paragraph" w:styleId="Ttulo3">
    <w:name w:val="heading 3"/>
    <w:basedOn w:val="Ttulo2"/>
    <w:next w:val="Normal"/>
    <w:qFormat/>
    <w:rsid w:val="008006A9"/>
    <w:pPr>
      <w:outlineLvl w:val="2"/>
    </w:pPr>
    <w:rPr>
      <w:sz w:val="24"/>
    </w:rPr>
  </w:style>
  <w:style w:type="paragraph" w:styleId="Ttulo4">
    <w:name w:val="heading 4"/>
    <w:basedOn w:val="Normal"/>
    <w:next w:val="Normal"/>
    <w:rsid w:val="00CD6948"/>
    <w:pPr>
      <w:keepNext/>
      <w:tabs>
        <w:tab w:val="num" w:pos="0"/>
        <w:tab w:val="left" w:pos="800"/>
      </w:tabs>
      <w:spacing w:before="160" w:after="240"/>
      <w:ind w:firstLine="0"/>
      <w:outlineLvl w:val="3"/>
    </w:pPr>
    <w:rPr>
      <w:rFonts w:ascii="Garamond" w:hAnsi="Garamond" w:cs="Garamond"/>
      <w:b/>
      <w:kern w:val="1"/>
      <w:u w:val="single"/>
    </w:rPr>
  </w:style>
  <w:style w:type="paragraph" w:styleId="Ttulo5">
    <w:name w:val="heading 5"/>
    <w:basedOn w:val="Normal"/>
    <w:next w:val="Normal"/>
    <w:rsid w:val="00CD6948"/>
    <w:pPr>
      <w:keepNext/>
      <w:tabs>
        <w:tab w:val="num" w:pos="0"/>
      </w:tabs>
      <w:spacing w:before="120" w:after="360"/>
      <w:ind w:firstLine="0"/>
      <w:outlineLvl w:val="4"/>
    </w:pPr>
    <w:rPr>
      <w:rFonts w:ascii="Garamond" w:hAnsi="Garamond" w:cs="Garamond"/>
      <w:i/>
      <w:kern w:val="1"/>
    </w:rPr>
  </w:style>
  <w:style w:type="paragraph" w:styleId="Ttulo6">
    <w:name w:val="heading 6"/>
    <w:basedOn w:val="Normal"/>
    <w:next w:val="Normal"/>
    <w:rsid w:val="00CD6948"/>
    <w:pPr>
      <w:keepNext/>
      <w:tabs>
        <w:tab w:val="num" w:pos="0"/>
      </w:tabs>
      <w:spacing w:before="120" w:after="120"/>
      <w:ind w:firstLine="0"/>
      <w:jc w:val="left"/>
      <w:outlineLvl w:val="5"/>
    </w:pPr>
    <w:rPr>
      <w:rFonts w:ascii="Garamond" w:hAnsi="Garamond" w:cs="Garamond"/>
      <w:i/>
      <w:kern w:val="1"/>
      <w:u w:val="single"/>
    </w:rPr>
  </w:style>
  <w:style w:type="paragraph" w:styleId="Ttulo7">
    <w:name w:val="heading 7"/>
    <w:basedOn w:val="Normal"/>
    <w:next w:val="Textoindependiente"/>
    <w:rsid w:val="00CD6948"/>
    <w:pPr>
      <w:keepNext/>
      <w:tabs>
        <w:tab w:val="num" w:pos="0"/>
      </w:tabs>
      <w:spacing w:before="80" w:after="60"/>
      <w:ind w:firstLine="0"/>
      <w:outlineLvl w:val="6"/>
    </w:pPr>
    <w:rPr>
      <w:i/>
      <w:kern w:val="1"/>
      <w:sz w:val="24"/>
    </w:rPr>
  </w:style>
  <w:style w:type="paragraph" w:styleId="Ttulo8">
    <w:name w:val="heading 8"/>
    <w:basedOn w:val="Normal"/>
    <w:next w:val="Textoindependiente"/>
    <w:rsid w:val="00CD6948"/>
    <w:pPr>
      <w:keepNext/>
      <w:tabs>
        <w:tab w:val="num" w:pos="0"/>
      </w:tabs>
      <w:spacing w:before="80" w:after="60"/>
      <w:ind w:firstLine="0"/>
      <w:outlineLvl w:val="7"/>
    </w:pPr>
    <w:rPr>
      <w:rFonts w:ascii="Arial" w:hAnsi="Arial" w:cs="Arial"/>
      <w:i/>
      <w:kern w:val="1"/>
    </w:rPr>
  </w:style>
  <w:style w:type="paragraph" w:styleId="Ttulo9">
    <w:name w:val="heading 9"/>
    <w:basedOn w:val="Normal"/>
    <w:next w:val="Textoindependiente"/>
    <w:rsid w:val="00CD6948"/>
    <w:pPr>
      <w:keepNext/>
      <w:spacing w:before="80" w:after="60"/>
      <w:ind w:firstLine="0"/>
      <w:outlineLvl w:val="8"/>
    </w:pPr>
    <w:rPr>
      <w:b/>
      <w:i/>
      <w:kern w:val="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6z0">
    <w:name w:val="WW8Num6z0"/>
    <w:rsid w:val="00CD6948"/>
    <w:rPr>
      <w:rFonts w:ascii="Times New Roman" w:hAnsi="Times New Roman" w:cs="Times New Roman"/>
    </w:rPr>
  </w:style>
  <w:style w:type="character" w:customStyle="1" w:styleId="WW8Num7z0">
    <w:name w:val="WW8Num7z0"/>
    <w:rsid w:val="00CD6948"/>
    <w:rPr>
      <w:rFonts w:ascii="Times" w:hAnsi="Times" w:cs="Times"/>
      <w:sz w:val="20"/>
    </w:rPr>
  </w:style>
  <w:style w:type="character" w:customStyle="1" w:styleId="WW8Num8z0">
    <w:name w:val="WW8Num8z0"/>
    <w:rsid w:val="00CD6948"/>
    <w:rPr>
      <w:color w:val="auto"/>
    </w:rPr>
  </w:style>
  <w:style w:type="character" w:customStyle="1" w:styleId="WW8Num10z0">
    <w:name w:val="WW8Num10z0"/>
    <w:rsid w:val="00CD6948"/>
    <w:rPr>
      <w:rFonts w:ascii="Symbol" w:hAnsi="Symbol" w:cs="Symbol"/>
      <w:b w:val="0"/>
      <w:i w:val="0"/>
      <w:color w:val="000000"/>
    </w:rPr>
  </w:style>
  <w:style w:type="character" w:customStyle="1" w:styleId="WW8Num11z0">
    <w:name w:val="WW8Num11z0"/>
    <w:rsid w:val="00CD6948"/>
    <w:rPr>
      <w:color w:val="auto"/>
    </w:rPr>
  </w:style>
  <w:style w:type="character" w:customStyle="1" w:styleId="WW8Num12z0">
    <w:name w:val="WW8Num12z0"/>
    <w:rsid w:val="00CD6948"/>
    <w:rPr>
      <w:rFonts w:ascii="Wingdings" w:hAnsi="Wingdings" w:cs="Wingdings"/>
    </w:rPr>
  </w:style>
  <w:style w:type="character" w:customStyle="1" w:styleId="WW8Num15z0">
    <w:name w:val="WW8Num15z0"/>
    <w:rsid w:val="00CD6948"/>
    <w:rPr>
      <w:rFonts w:ascii="Wingdings" w:hAnsi="Wingdings" w:cs="Wingdings"/>
    </w:rPr>
  </w:style>
  <w:style w:type="character" w:customStyle="1" w:styleId="Fuentedeprrafopredeter1">
    <w:name w:val="Fuente de párrafo predeter.1"/>
    <w:rsid w:val="00CD6948"/>
  </w:style>
  <w:style w:type="character" w:styleId="nfasis">
    <w:name w:val="Emphasis"/>
    <w:rsid w:val="00CD6948"/>
    <w:rPr>
      <w:b/>
      <w:sz w:val="22"/>
    </w:rPr>
  </w:style>
  <w:style w:type="character" w:customStyle="1" w:styleId="nfasisinicial">
    <w:name w:val="Énfasis inicial"/>
    <w:rsid w:val="00CD6948"/>
    <w:rPr>
      <w:b/>
      <w:i/>
    </w:rPr>
  </w:style>
  <w:style w:type="character" w:styleId="Nmerodelnea">
    <w:name w:val="line number"/>
    <w:rsid w:val="00CD6948"/>
    <w:rPr>
      <w:rFonts w:ascii="Arial" w:hAnsi="Arial" w:cs="Arial"/>
      <w:sz w:val="18"/>
    </w:rPr>
  </w:style>
  <w:style w:type="character" w:styleId="Nmerodepgina">
    <w:name w:val="page number"/>
    <w:rsid w:val="00CD6948"/>
    <w:rPr>
      <w:b/>
    </w:rPr>
  </w:style>
  <w:style w:type="character" w:customStyle="1" w:styleId="Refdecomentario1">
    <w:name w:val="Ref. de comentario1"/>
    <w:rsid w:val="00CD6948"/>
    <w:rPr>
      <w:sz w:val="16"/>
    </w:rPr>
  </w:style>
  <w:style w:type="character" w:customStyle="1" w:styleId="Caracteresdenotafinal">
    <w:name w:val="Caracteres de nota final"/>
    <w:rsid w:val="00CD6948"/>
    <w:rPr>
      <w:position w:val="0"/>
      <w:sz w:val="24"/>
      <w:vertAlign w:val="baseline"/>
    </w:rPr>
  </w:style>
  <w:style w:type="character" w:customStyle="1" w:styleId="Caracteresdenotaalpie">
    <w:name w:val="Caracteres de nota al pie"/>
    <w:rsid w:val="00CD6948"/>
    <w:rPr>
      <w:vertAlign w:val="superscript"/>
    </w:rPr>
  </w:style>
  <w:style w:type="character" w:styleId="Hipervnculovisitado">
    <w:name w:val="FollowedHyperlink"/>
    <w:rsid w:val="00CD6948"/>
    <w:rPr>
      <w:color w:val="800080"/>
      <w:u w:val="none"/>
    </w:rPr>
  </w:style>
  <w:style w:type="character" w:styleId="Hipervnculo">
    <w:name w:val="Hyperlink"/>
    <w:rsid w:val="00CD6948"/>
    <w:rPr>
      <w:color w:val="0000FF"/>
      <w:u w:val="none"/>
    </w:rPr>
  </w:style>
  <w:style w:type="paragraph" w:customStyle="1" w:styleId="Encabezado1">
    <w:name w:val="Encabezado1"/>
    <w:basedOn w:val="Ttulobase"/>
    <w:next w:val="Textoindependiente"/>
    <w:rsid w:val="00CD6948"/>
    <w:pPr>
      <w:spacing w:before="360" w:after="160"/>
      <w:jc w:val="center"/>
    </w:pPr>
    <w:rPr>
      <w:sz w:val="40"/>
    </w:rPr>
  </w:style>
  <w:style w:type="paragraph" w:styleId="Textoindependiente">
    <w:name w:val="Body Text"/>
    <w:basedOn w:val="Normal"/>
    <w:link w:val="TextoindependienteCar"/>
    <w:rsid w:val="00CD6948"/>
    <w:pPr>
      <w:ind w:firstLine="567"/>
    </w:pPr>
  </w:style>
  <w:style w:type="paragraph" w:styleId="Lista">
    <w:name w:val="List"/>
    <w:basedOn w:val="Textoindependiente"/>
    <w:rsid w:val="00CD6948"/>
    <w:pPr>
      <w:tabs>
        <w:tab w:val="left" w:pos="720"/>
      </w:tabs>
      <w:spacing w:after="80"/>
      <w:ind w:left="720" w:hanging="360"/>
    </w:pPr>
  </w:style>
  <w:style w:type="paragraph" w:styleId="Descripcin">
    <w:name w:val="caption"/>
    <w:basedOn w:val="Normal"/>
    <w:rsid w:val="00CD694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D6948"/>
    <w:pPr>
      <w:suppressLineNumbers/>
    </w:pPr>
    <w:rPr>
      <w:rFonts w:cs="FreeSans"/>
    </w:rPr>
  </w:style>
  <w:style w:type="paragraph" w:customStyle="1" w:styleId="Captulo">
    <w:name w:val="Capítulo"/>
    <w:basedOn w:val="Ttulo1"/>
    <w:rsid w:val="00CD6948"/>
  </w:style>
  <w:style w:type="paragraph" w:styleId="Cita">
    <w:name w:val="Quote"/>
    <w:basedOn w:val="Textoindependiente"/>
    <w:rsid w:val="00CD6948"/>
    <w:pPr>
      <w:keepLines/>
      <w:ind w:left="720" w:right="720"/>
    </w:pPr>
    <w:rPr>
      <w:i/>
    </w:rPr>
  </w:style>
  <w:style w:type="paragraph" w:customStyle="1" w:styleId="Citaprimero">
    <w:name w:val="Cita primero"/>
    <w:basedOn w:val="Cita"/>
    <w:next w:val="Cita"/>
    <w:rsid w:val="00CD6948"/>
    <w:pPr>
      <w:spacing w:before="120"/>
    </w:pPr>
  </w:style>
  <w:style w:type="paragraph" w:customStyle="1" w:styleId="Citaltimo">
    <w:name w:val="Cita último"/>
    <w:basedOn w:val="Cita"/>
    <w:next w:val="Textoindependiente"/>
    <w:rsid w:val="00CD6948"/>
    <w:pPr>
      <w:spacing w:after="240"/>
    </w:pPr>
  </w:style>
  <w:style w:type="paragraph" w:customStyle="1" w:styleId="Continuarlista1">
    <w:name w:val="Continuar lista1"/>
    <w:basedOn w:val="Lista"/>
    <w:rsid w:val="00CD6948"/>
    <w:pPr>
      <w:tabs>
        <w:tab w:val="num" w:pos="0"/>
      </w:tabs>
      <w:spacing w:after="160"/>
    </w:pPr>
  </w:style>
  <w:style w:type="paragraph" w:customStyle="1" w:styleId="Continuarlista21">
    <w:name w:val="Continuar lista 21"/>
    <w:basedOn w:val="Continuarlista1"/>
    <w:rsid w:val="00CD6948"/>
    <w:pPr>
      <w:ind w:left="1080"/>
    </w:pPr>
  </w:style>
  <w:style w:type="paragraph" w:customStyle="1" w:styleId="Continuarlista31">
    <w:name w:val="Continuar lista 31"/>
    <w:basedOn w:val="Continuarlista1"/>
    <w:rsid w:val="00CD6948"/>
    <w:pPr>
      <w:ind w:left="1440"/>
    </w:pPr>
  </w:style>
  <w:style w:type="paragraph" w:styleId="Encabezado">
    <w:name w:val="header"/>
    <w:basedOn w:val="Normal"/>
    <w:link w:val="EncabezadoCar"/>
    <w:uiPriority w:val="99"/>
    <w:rsid w:val="00CD6948"/>
    <w:pPr>
      <w:keepLines/>
      <w:tabs>
        <w:tab w:val="center" w:pos="4320"/>
        <w:tab w:val="right" w:pos="8640"/>
      </w:tabs>
    </w:pPr>
  </w:style>
  <w:style w:type="paragraph" w:customStyle="1" w:styleId="Encabezadobase">
    <w:name w:val="Encabezado base"/>
    <w:basedOn w:val="Normal"/>
    <w:rsid w:val="00CD6948"/>
    <w:pPr>
      <w:keepLines/>
      <w:tabs>
        <w:tab w:val="center" w:pos="4320"/>
        <w:tab w:val="right" w:pos="8640"/>
      </w:tabs>
      <w:ind w:firstLine="720"/>
    </w:pPr>
  </w:style>
  <w:style w:type="paragraph" w:customStyle="1" w:styleId="Encabezadodelista1">
    <w:name w:val="Encabezado de lista1"/>
    <w:basedOn w:val="Normal"/>
    <w:next w:val="Textoconsangra1"/>
    <w:rsid w:val="00CD6948"/>
    <w:pPr>
      <w:keepNext/>
      <w:spacing w:before="120"/>
      <w:ind w:firstLine="720"/>
    </w:pPr>
    <w:rPr>
      <w:rFonts w:ascii="Arial" w:hAnsi="Arial" w:cs="Arial"/>
      <w:b/>
      <w:kern w:val="1"/>
      <w:sz w:val="28"/>
    </w:rPr>
  </w:style>
  <w:style w:type="paragraph" w:customStyle="1" w:styleId="Textoconsangra1">
    <w:name w:val="Texto con sangría1"/>
    <w:basedOn w:val="Normal"/>
    <w:rsid w:val="00CD6948"/>
    <w:pPr>
      <w:tabs>
        <w:tab w:val="right" w:leader="dot" w:pos="8640"/>
      </w:tabs>
      <w:ind w:left="360" w:hanging="360"/>
    </w:pPr>
  </w:style>
  <w:style w:type="paragraph" w:customStyle="1" w:styleId="Encabezadodemensaje1">
    <w:name w:val="Encabezado de mensaje1"/>
    <w:basedOn w:val="Textoindependiente"/>
    <w:rsid w:val="00CD694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 w:cs="Arial"/>
    </w:rPr>
  </w:style>
  <w:style w:type="paragraph" w:customStyle="1" w:styleId="Encabezadoimpar">
    <w:name w:val="Encabezado impar"/>
    <w:basedOn w:val="Encabezado"/>
    <w:rsid w:val="00CD6948"/>
    <w:pPr>
      <w:tabs>
        <w:tab w:val="right" w:pos="0"/>
      </w:tabs>
      <w:jc w:val="right"/>
    </w:pPr>
  </w:style>
  <w:style w:type="paragraph" w:customStyle="1" w:styleId="Encabezadopar">
    <w:name w:val="Encabezado par"/>
    <w:basedOn w:val="Encabezado"/>
    <w:rsid w:val="00CD6948"/>
  </w:style>
  <w:style w:type="paragraph" w:customStyle="1" w:styleId="Encabezadoprimero">
    <w:name w:val="Encabezado primero"/>
    <w:basedOn w:val="Encabezado"/>
    <w:rsid w:val="00CD6948"/>
    <w:pPr>
      <w:tabs>
        <w:tab w:val="clear" w:pos="8640"/>
      </w:tabs>
      <w:jc w:val="center"/>
    </w:pPr>
  </w:style>
  <w:style w:type="paragraph" w:customStyle="1" w:styleId="Epgrafe1">
    <w:name w:val="Epígrafe1"/>
    <w:basedOn w:val="Normal"/>
    <w:next w:val="Normal"/>
    <w:rsid w:val="00CD6948"/>
    <w:pPr>
      <w:keepLines/>
      <w:spacing w:before="120" w:after="360"/>
      <w:ind w:left="851" w:hanging="851"/>
      <w:jc w:val="center"/>
    </w:pPr>
    <w:rPr>
      <w:rFonts w:ascii="Arial Narrow" w:hAnsi="Arial Narrow" w:cs="Arial Narrow"/>
    </w:rPr>
  </w:style>
  <w:style w:type="paragraph" w:customStyle="1" w:styleId="Etiquetadeparte">
    <w:name w:val="Etiqueta de parte"/>
    <w:basedOn w:val="Normal"/>
    <w:next w:val="Normal"/>
    <w:rsid w:val="00CD6948"/>
    <w:pPr>
      <w:keepNext/>
      <w:spacing w:before="600"/>
      <w:ind w:firstLine="720"/>
      <w:jc w:val="center"/>
    </w:pPr>
    <w:rPr>
      <w:rFonts w:ascii="Arial" w:hAnsi="Arial" w:cs="Arial"/>
      <w:kern w:val="1"/>
      <w:sz w:val="24"/>
      <w:u w:val="single"/>
    </w:rPr>
  </w:style>
  <w:style w:type="paragraph" w:customStyle="1" w:styleId="Ttulobase">
    <w:name w:val="Título base"/>
    <w:basedOn w:val="Normal"/>
    <w:next w:val="Textoindependiente"/>
    <w:rsid w:val="00CD6948"/>
    <w:pPr>
      <w:keepNext/>
      <w:spacing w:before="240" w:after="120"/>
    </w:pPr>
    <w:rPr>
      <w:rFonts w:ascii="Arial" w:hAnsi="Arial" w:cs="Arial"/>
      <w:b/>
      <w:kern w:val="1"/>
      <w:sz w:val="36"/>
    </w:rPr>
  </w:style>
  <w:style w:type="paragraph" w:customStyle="1" w:styleId="Etiquetadeseccin">
    <w:name w:val="Etiqueta de sección"/>
    <w:basedOn w:val="Ttulobase"/>
    <w:next w:val="Textoindependiente"/>
    <w:rsid w:val="00CD6948"/>
    <w:pPr>
      <w:keepLines/>
      <w:spacing w:after="360"/>
      <w:jc w:val="center"/>
    </w:pPr>
  </w:style>
  <w:style w:type="paragraph" w:customStyle="1" w:styleId="Fecha1">
    <w:name w:val="Fecha1"/>
    <w:basedOn w:val="Textoindependiente"/>
    <w:rsid w:val="00CD6948"/>
    <w:pPr>
      <w:spacing w:before="480"/>
      <w:ind w:left="851"/>
      <w:jc w:val="center"/>
    </w:pPr>
    <w:rPr>
      <w:b/>
    </w:rPr>
  </w:style>
  <w:style w:type="paragraph" w:customStyle="1" w:styleId="Imagen">
    <w:name w:val="Imagen"/>
    <w:basedOn w:val="Textoindependiente"/>
    <w:next w:val="Epgrafe1"/>
    <w:rsid w:val="00CD6948"/>
    <w:pPr>
      <w:keepNext/>
      <w:ind w:left="851"/>
    </w:pPr>
  </w:style>
  <w:style w:type="paragraph" w:styleId="ndice1">
    <w:name w:val="index 1"/>
    <w:basedOn w:val="Normal"/>
    <w:rsid w:val="00CD6948"/>
    <w:pPr>
      <w:tabs>
        <w:tab w:val="right" w:leader="dot" w:pos="3960"/>
      </w:tabs>
      <w:ind w:left="720" w:hanging="720"/>
    </w:pPr>
  </w:style>
  <w:style w:type="paragraph" w:styleId="ndice2">
    <w:name w:val="index 2"/>
    <w:basedOn w:val="Normal"/>
    <w:rsid w:val="00CD6948"/>
    <w:pPr>
      <w:tabs>
        <w:tab w:val="right" w:leader="dot" w:pos="3960"/>
      </w:tabs>
      <w:ind w:left="1080" w:hanging="720"/>
    </w:pPr>
  </w:style>
  <w:style w:type="paragraph" w:styleId="ndice3">
    <w:name w:val="index 3"/>
    <w:basedOn w:val="Normal"/>
    <w:rsid w:val="00CD6948"/>
    <w:pPr>
      <w:tabs>
        <w:tab w:val="right" w:leader="dot" w:pos="3960"/>
      </w:tabs>
      <w:ind w:left="1440" w:hanging="720"/>
    </w:pPr>
  </w:style>
  <w:style w:type="paragraph" w:styleId="TDC4">
    <w:name w:val="toc 4"/>
    <w:basedOn w:val="Normal"/>
    <w:rsid w:val="00CD6948"/>
    <w:pPr>
      <w:tabs>
        <w:tab w:val="right" w:leader="dot" w:pos="3960"/>
      </w:tabs>
      <w:ind w:left="1800" w:hanging="720"/>
    </w:pPr>
  </w:style>
  <w:style w:type="paragraph" w:customStyle="1" w:styleId="ndicebase">
    <w:name w:val="Índice base"/>
    <w:basedOn w:val="Normal"/>
    <w:rsid w:val="00CD6948"/>
    <w:pPr>
      <w:tabs>
        <w:tab w:val="right" w:leader="dot" w:pos="3960"/>
      </w:tabs>
      <w:ind w:left="720" w:hanging="720"/>
    </w:pPr>
  </w:style>
  <w:style w:type="paragraph" w:styleId="Listaconvietas2">
    <w:name w:val="List Bullet 2"/>
    <w:basedOn w:val="Textoindependiente"/>
    <w:rsid w:val="00CD6948"/>
    <w:pPr>
      <w:tabs>
        <w:tab w:val="left" w:pos="1418"/>
      </w:tabs>
      <w:ind w:left="1418" w:hanging="567"/>
    </w:pPr>
  </w:style>
  <w:style w:type="paragraph" w:styleId="Listaconvietas3">
    <w:name w:val="List Bullet 3"/>
    <w:basedOn w:val="Lista"/>
    <w:rsid w:val="00CD6948"/>
    <w:pPr>
      <w:tabs>
        <w:tab w:val="clear" w:pos="720"/>
        <w:tab w:val="left" w:pos="1440"/>
      </w:tabs>
      <w:ind w:left="1440"/>
    </w:pPr>
  </w:style>
  <w:style w:type="paragraph" w:customStyle="1" w:styleId="Listaconnmeros1">
    <w:name w:val="Lista con números1"/>
    <w:basedOn w:val="Lista"/>
    <w:rsid w:val="00CD6948"/>
    <w:pPr>
      <w:tabs>
        <w:tab w:val="clear" w:pos="720"/>
        <w:tab w:val="num" w:pos="360"/>
      </w:tabs>
      <w:spacing w:after="160"/>
      <w:ind w:left="360"/>
    </w:pPr>
  </w:style>
  <w:style w:type="paragraph" w:customStyle="1" w:styleId="Listaconnmeros21">
    <w:name w:val="Lista con números 21"/>
    <w:basedOn w:val="Listaconnmeros1"/>
    <w:rsid w:val="00CD6948"/>
    <w:pPr>
      <w:numPr>
        <w:numId w:val="12"/>
      </w:numPr>
      <w:tabs>
        <w:tab w:val="left" w:pos="1418"/>
      </w:tabs>
    </w:pPr>
  </w:style>
  <w:style w:type="paragraph" w:customStyle="1" w:styleId="Listaconnmeros31">
    <w:name w:val="Lista con números 31"/>
    <w:basedOn w:val="Listaconnmeros1"/>
    <w:rsid w:val="00CD6948"/>
    <w:pPr>
      <w:numPr>
        <w:numId w:val="2"/>
      </w:numPr>
      <w:spacing w:after="60"/>
    </w:pPr>
  </w:style>
  <w:style w:type="paragraph" w:customStyle="1" w:styleId="Listaconnmerosprimero">
    <w:name w:val="Lista con números primero"/>
    <w:basedOn w:val="Listaconnmeros1"/>
    <w:next w:val="Listaconnmeros1"/>
    <w:rsid w:val="00CD6948"/>
    <w:pPr>
      <w:spacing w:before="80"/>
    </w:pPr>
  </w:style>
  <w:style w:type="paragraph" w:customStyle="1" w:styleId="Listaconnmerosltimo">
    <w:name w:val="Lista con números último"/>
    <w:basedOn w:val="Listaconnmeros1"/>
    <w:next w:val="Textoindependiente"/>
    <w:rsid w:val="00CD6948"/>
    <w:pPr>
      <w:spacing w:after="240"/>
    </w:pPr>
  </w:style>
  <w:style w:type="paragraph" w:customStyle="1" w:styleId="Listaconvietas1">
    <w:name w:val="Lista con viñetas1"/>
    <w:basedOn w:val="Textoindependiente"/>
    <w:rsid w:val="00CD6948"/>
    <w:pPr>
      <w:ind w:firstLine="0"/>
    </w:pPr>
  </w:style>
  <w:style w:type="paragraph" w:customStyle="1" w:styleId="Listaconvietas21">
    <w:name w:val="Lista con viñetas 21"/>
    <w:basedOn w:val="Listaconvietas1"/>
    <w:rsid w:val="00CD6948"/>
    <w:pPr>
      <w:numPr>
        <w:numId w:val="11"/>
      </w:numPr>
    </w:pPr>
  </w:style>
  <w:style w:type="paragraph" w:customStyle="1" w:styleId="Listaconvietas31">
    <w:name w:val="Lista con viñetas 31"/>
    <w:basedOn w:val="Listaconvietas1"/>
    <w:rsid w:val="00CD6948"/>
    <w:pPr>
      <w:keepLines/>
      <w:numPr>
        <w:numId w:val="5"/>
      </w:numPr>
      <w:tabs>
        <w:tab w:val="left" w:pos="1701"/>
      </w:tabs>
      <w:spacing w:after="60"/>
    </w:pPr>
  </w:style>
  <w:style w:type="paragraph" w:customStyle="1" w:styleId="Listaconvietasprimero">
    <w:name w:val="Lista con viñetas primero"/>
    <w:basedOn w:val="Textoindependiente"/>
    <w:next w:val="Listaconvietas1"/>
    <w:rsid w:val="00CD6948"/>
    <w:pPr>
      <w:spacing w:before="80"/>
    </w:pPr>
  </w:style>
  <w:style w:type="paragraph" w:customStyle="1" w:styleId="Listaconvietasltimo">
    <w:name w:val="Lista con viñetas último"/>
    <w:basedOn w:val="Listaconvietas1"/>
    <w:next w:val="Textoindependiente"/>
    <w:rsid w:val="00CD6948"/>
    <w:pPr>
      <w:spacing w:after="240"/>
    </w:pPr>
  </w:style>
  <w:style w:type="paragraph" w:customStyle="1" w:styleId="Listaprimero">
    <w:name w:val="Lista primero"/>
    <w:basedOn w:val="Lista"/>
    <w:next w:val="Lista"/>
    <w:rsid w:val="00CD6948"/>
    <w:pPr>
      <w:spacing w:before="80"/>
    </w:pPr>
  </w:style>
  <w:style w:type="paragraph" w:customStyle="1" w:styleId="Listaltimo">
    <w:name w:val="Lista último"/>
    <w:basedOn w:val="Lista"/>
    <w:next w:val="Textoindependiente"/>
    <w:rsid w:val="00CD6948"/>
    <w:pPr>
      <w:numPr>
        <w:numId w:val="6"/>
      </w:numPr>
      <w:spacing w:after="240"/>
    </w:pPr>
  </w:style>
  <w:style w:type="paragraph" w:customStyle="1" w:styleId="Notaalpiebase">
    <w:name w:val="Nota al pie base"/>
    <w:basedOn w:val="Normal"/>
    <w:rsid w:val="00CD6948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Piedepgina">
    <w:name w:val="footer"/>
    <w:basedOn w:val="Normal"/>
    <w:link w:val="PiedepginaCar"/>
    <w:uiPriority w:val="99"/>
    <w:rsid w:val="00CD6948"/>
    <w:pPr>
      <w:keepLines/>
      <w:tabs>
        <w:tab w:val="center" w:pos="4320"/>
        <w:tab w:val="right" w:pos="8640"/>
      </w:tabs>
    </w:pPr>
  </w:style>
  <w:style w:type="paragraph" w:customStyle="1" w:styleId="Piedepginaimpar">
    <w:name w:val="Pie de página impar"/>
    <w:basedOn w:val="Piedepgina"/>
    <w:rsid w:val="00CD6948"/>
    <w:pPr>
      <w:tabs>
        <w:tab w:val="right" w:pos="0"/>
      </w:tabs>
      <w:jc w:val="right"/>
    </w:pPr>
  </w:style>
  <w:style w:type="paragraph" w:customStyle="1" w:styleId="Piedepginapar">
    <w:name w:val="Pie de página par"/>
    <w:basedOn w:val="Piedepgina"/>
    <w:rsid w:val="00CD6948"/>
  </w:style>
  <w:style w:type="paragraph" w:customStyle="1" w:styleId="Piedepginaprimero">
    <w:name w:val="Pie de página primero"/>
    <w:basedOn w:val="Piedepgina"/>
    <w:rsid w:val="00CD6948"/>
    <w:pPr>
      <w:tabs>
        <w:tab w:val="clear" w:pos="8640"/>
      </w:tabs>
      <w:jc w:val="center"/>
    </w:pPr>
  </w:style>
  <w:style w:type="paragraph" w:styleId="Sangradetextonormal">
    <w:name w:val="Body Text Indent"/>
    <w:basedOn w:val="Textoindependiente"/>
    <w:rsid w:val="00CD6948"/>
    <w:pPr>
      <w:ind w:left="360"/>
    </w:pPr>
  </w:style>
  <w:style w:type="paragraph" w:customStyle="1" w:styleId="Tabladeilustraciones1">
    <w:name w:val="Tabla de ilustraciones1"/>
    <w:basedOn w:val="Normal"/>
    <w:rsid w:val="00CD6948"/>
    <w:pPr>
      <w:tabs>
        <w:tab w:val="right" w:leader="dot" w:pos="8640"/>
      </w:tabs>
      <w:ind w:left="720" w:hanging="720"/>
    </w:pPr>
  </w:style>
  <w:style w:type="paragraph" w:styleId="TDC1">
    <w:name w:val="toc 1"/>
    <w:basedOn w:val="Normal"/>
    <w:rsid w:val="00CD6948"/>
    <w:pPr>
      <w:tabs>
        <w:tab w:val="right" w:leader="dot" w:pos="8640"/>
      </w:tabs>
      <w:spacing w:before="180" w:after="120"/>
    </w:pPr>
    <w:rPr>
      <w:rFonts w:ascii="Arial" w:hAnsi="Arial" w:cs="Arial"/>
      <w:b/>
    </w:rPr>
  </w:style>
  <w:style w:type="paragraph" w:styleId="TDC2">
    <w:name w:val="toc 2"/>
    <w:basedOn w:val="Normal"/>
    <w:rsid w:val="00CD6948"/>
    <w:pPr>
      <w:tabs>
        <w:tab w:val="right" w:leader="dot" w:pos="8640"/>
      </w:tabs>
      <w:ind w:left="360" w:firstLine="0"/>
    </w:pPr>
  </w:style>
  <w:style w:type="paragraph" w:styleId="TDC3">
    <w:name w:val="toc 3"/>
    <w:basedOn w:val="Normal"/>
    <w:rsid w:val="00CD6948"/>
    <w:pPr>
      <w:tabs>
        <w:tab w:val="right" w:leader="dot" w:pos="8640"/>
      </w:tabs>
      <w:ind w:left="720" w:firstLine="0"/>
    </w:pPr>
  </w:style>
  <w:style w:type="paragraph" w:customStyle="1" w:styleId="TDC41">
    <w:name w:val="TDC 41"/>
    <w:basedOn w:val="Normal"/>
    <w:rsid w:val="00CD6948"/>
    <w:pPr>
      <w:tabs>
        <w:tab w:val="right" w:leader="dot" w:pos="8640"/>
      </w:tabs>
      <w:ind w:left="1080" w:firstLine="0"/>
    </w:pPr>
    <w:rPr>
      <w:i/>
    </w:rPr>
  </w:style>
  <w:style w:type="paragraph" w:customStyle="1" w:styleId="Textocomentario1">
    <w:name w:val="Texto comentario1"/>
    <w:basedOn w:val="Normal"/>
    <w:rsid w:val="00CD6948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Textoindependiente31">
    <w:name w:val="Texto independiente 31"/>
    <w:basedOn w:val="Sangradetextonormal"/>
    <w:rsid w:val="00CD6948"/>
  </w:style>
  <w:style w:type="paragraph" w:styleId="Textonotaalfinal">
    <w:name w:val="endnote text"/>
    <w:basedOn w:val="Normal"/>
    <w:rsid w:val="00CD6948"/>
    <w:pPr>
      <w:tabs>
        <w:tab w:val="left" w:pos="187"/>
      </w:tabs>
      <w:spacing w:after="120" w:line="220" w:lineRule="exact"/>
      <w:ind w:left="1038" w:hanging="187"/>
    </w:pPr>
    <w:rPr>
      <w:sz w:val="18"/>
    </w:rPr>
  </w:style>
  <w:style w:type="paragraph" w:styleId="Textonotapie">
    <w:name w:val="footnote text"/>
    <w:basedOn w:val="Notaalpiebase"/>
    <w:rsid w:val="00CD6948"/>
    <w:pPr>
      <w:keepLines/>
      <w:suppressLineNumbers/>
      <w:spacing w:after="120"/>
      <w:ind w:left="170" w:hanging="170"/>
    </w:pPr>
  </w:style>
  <w:style w:type="paragraph" w:styleId="Ttulodendice">
    <w:name w:val="index heading"/>
    <w:basedOn w:val="Normal"/>
    <w:next w:val="ndice1"/>
    <w:rsid w:val="00CD6948"/>
    <w:pPr>
      <w:keepNext/>
      <w:spacing w:before="120" w:after="240"/>
    </w:pPr>
    <w:rPr>
      <w:rFonts w:ascii="Arial" w:hAnsi="Arial" w:cs="Arial"/>
      <w:b/>
      <w:kern w:val="1"/>
      <w:sz w:val="28"/>
    </w:rPr>
  </w:style>
  <w:style w:type="paragraph" w:customStyle="1" w:styleId="Ttulodelcaptulo">
    <w:name w:val="Título del capítulo"/>
    <w:basedOn w:val="Normal"/>
    <w:next w:val="Normal"/>
    <w:rsid w:val="00CD6948"/>
    <w:pPr>
      <w:keepNext/>
      <w:keepLines/>
      <w:spacing w:before="600" w:after="240"/>
      <w:jc w:val="center"/>
    </w:pPr>
    <w:rPr>
      <w:rFonts w:ascii="Arial" w:hAnsi="Arial" w:cs="Arial"/>
      <w:b/>
      <w:kern w:val="1"/>
      <w:sz w:val="32"/>
    </w:rPr>
  </w:style>
  <w:style w:type="paragraph" w:customStyle="1" w:styleId="Ttulodeparte">
    <w:name w:val="Título de parte"/>
    <w:basedOn w:val="Ttulobase"/>
    <w:next w:val="Normal"/>
    <w:rsid w:val="00CD6948"/>
    <w:pPr>
      <w:keepLines/>
      <w:spacing w:before="200" w:after="200"/>
      <w:ind w:firstLine="0"/>
    </w:pPr>
    <w:rPr>
      <w:rFonts w:ascii="Times New Roman" w:hAnsi="Times New Roman" w:cs="Times New Roman"/>
      <w:sz w:val="24"/>
    </w:rPr>
  </w:style>
  <w:style w:type="paragraph" w:customStyle="1" w:styleId="Titulillo">
    <w:name w:val="Titulillo"/>
    <w:basedOn w:val="Ttulodeparte"/>
    <w:rsid w:val="00CD6948"/>
    <w:pPr>
      <w:spacing w:before="160" w:after="120"/>
      <w:ind w:left="851"/>
    </w:pPr>
    <w:rPr>
      <w:rFonts w:ascii="Garamond" w:hAnsi="Garamond" w:cs="Garamond"/>
    </w:rPr>
  </w:style>
  <w:style w:type="paragraph" w:customStyle="1" w:styleId="Lista2primero">
    <w:name w:val="Lista 2 primero"/>
    <w:basedOn w:val="Textoindependiente"/>
    <w:next w:val="Listaconvietas2"/>
    <w:rsid w:val="00CD6948"/>
    <w:pPr>
      <w:tabs>
        <w:tab w:val="num" w:pos="0"/>
      </w:tabs>
      <w:ind w:left="1080" w:hanging="360"/>
    </w:pPr>
  </w:style>
  <w:style w:type="paragraph" w:customStyle="1" w:styleId="TextoimagenWord">
    <w:name w:val="Texto imagen Word"/>
    <w:rsid w:val="00CD6948"/>
    <w:pPr>
      <w:suppressAutoHyphens/>
      <w:jc w:val="center"/>
    </w:pPr>
    <w:rPr>
      <w:rFonts w:ascii="Arial Narrow" w:hAnsi="Arial Narrow" w:cs="Arial Narrow"/>
      <w:sz w:val="22"/>
    </w:rPr>
  </w:style>
  <w:style w:type="paragraph" w:customStyle="1" w:styleId="ferparatablas">
    <w:name w:val="fer para tablas"/>
    <w:rsid w:val="00CD6948"/>
    <w:pPr>
      <w:keepNext/>
      <w:pBdr>
        <w:bottom w:val="dotted" w:sz="4" w:space="1" w:color="000000"/>
      </w:pBdr>
      <w:suppressAutoHyphens/>
      <w:spacing w:after="120" w:line="240" w:lineRule="atLeast"/>
      <w:ind w:left="851"/>
    </w:pPr>
  </w:style>
  <w:style w:type="paragraph" w:customStyle="1" w:styleId="Cita4">
    <w:name w:val="Cita4"/>
    <w:basedOn w:val="Textoindependiente"/>
    <w:rsid w:val="00CD6948"/>
    <w:pPr>
      <w:keepLines/>
      <w:ind w:left="1418" w:right="567" w:firstLine="0"/>
    </w:pPr>
    <w:rPr>
      <w:i/>
    </w:rPr>
  </w:style>
  <w:style w:type="paragraph" w:customStyle="1" w:styleId="ferdentrodetabla">
    <w:name w:val="fer dentro de tabla"/>
    <w:basedOn w:val="ferparatablas"/>
    <w:rsid w:val="00CD6948"/>
    <w:pPr>
      <w:keepLines/>
      <w:pBdr>
        <w:bottom w:val="none" w:sz="0" w:space="0" w:color="auto"/>
      </w:pBdr>
      <w:spacing w:after="0"/>
      <w:ind w:left="0"/>
      <w:jc w:val="center"/>
    </w:pPr>
    <w:rPr>
      <w:rFonts w:ascii="Arial Narrow" w:hAnsi="Arial Narrow" w:cs="Arial Narrow"/>
    </w:rPr>
  </w:style>
  <w:style w:type="paragraph" w:customStyle="1" w:styleId="ferlistapeque">
    <w:name w:val="ferlistapeque"/>
    <w:basedOn w:val="Listaconvietas1"/>
    <w:rsid w:val="00CD6948"/>
    <w:pPr>
      <w:keepLines/>
      <w:numPr>
        <w:numId w:val="13"/>
      </w:numPr>
      <w:spacing w:after="60"/>
    </w:pPr>
  </w:style>
  <w:style w:type="paragraph" w:customStyle="1" w:styleId="ferparaimagenes">
    <w:name w:val="fer para imagenes"/>
    <w:basedOn w:val="Normal"/>
    <w:rsid w:val="00CD6948"/>
    <w:pPr>
      <w:keepNext/>
      <w:pBdr>
        <w:top w:val="dotted" w:sz="4" w:space="6" w:color="000000"/>
        <w:bottom w:val="dotted" w:sz="4" w:space="6" w:color="000000"/>
      </w:pBdr>
      <w:ind w:left="851" w:firstLine="0"/>
      <w:jc w:val="center"/>
    </w:pPr>
  </w:style>
  <w:style w:type="paragraph" w:customStyle="1" w:styleId="ferlistanumpeque">
    <w:name w:val="ferlista_numpeque"/>
    <w:basedOn w:val="Listaconvietas2"/>
    <w:rsid w:val="00CD6948"/>
    <w:pPr>
      <w:numPr>
        <w:numId w:val="1"/>
      </w:numPr>
      <w:tabs>
        <w:tab w:val="clear" w:pos="1418"/>
      </w:tabs>
      <w:spacing w:after="60"/>
    </w:pPr>
  </w:style>
  <w:style w:type="paragraph" w:customStyle="1" w:styleId="ferlistaletras">
    <w:name w:val="ferlista_letras"/>
    <w:basedOn w:val="Listaconnmeros21"/>
    <w:rsid w:val="00CD6948"/>
    <w:pPr>
      <w:numPr>
        <w:numId w:val="0"/>
      </w:numPr>
      <w:ind w:left="1069" w:hanging="360"/>
    </w:pPr>
  </w:style>
  <w:style w:type="paragraph" w:customStyle="1" w:styleId="ferTitulon">
    <w:name w:val="fer_Titulon"/>
    <w:basedOn w:val="Titulillo"/>
    <w:rsid w:val="00CD6948"/>
    <w:pPr>
      <w:pBdr>
        <w:bottom w:val="single" w:sz="4" w:space="1" w:color="000000"/>
      </w:pBdr>
      <w:tabs>
        <w:tab w:val="left" w:pos="0"/>
      </w:tabs>
      <w:ind w:left="0"/>
    </w:pPr>
    <w:rPr>
      <w:sz w:val="32"/>
    </w:rPr>
  </w:style>
  <w:style w:type="paragraph" w:customStyle="1" w:styleId="Capitulo">
    <w:name w:val="Capitulo"/>
    <w:basedOn w:val="Ttulo1"/>
    <w:next w:val="Ttulo2"/>
    <w:rsid w:val="00CD6948"/>
    <w:rPr>
      <w:sz w:val="72"/>
    </w:rPr>
  </w:style>
  <w:style w:type="paragraph" w:customStyle="1" w:styleId="Tituloauxi">
    <w:name w:val="Titulo auxi"/>
    <w:basedOn w:val="Ttulo1"/>
    <w:rsid w:val="00CD6948"/>
  </w:style>
  <w:style w:type="paragraph" w:customStyle="1" w:styleId="CodigoC">
    <w:name w:val="Codigo_C"/>
    <w:basedOn w:val="Normal"/>
    <w:rsid w:val="00CD6948"/>
    <w:pPr>
      <w:keepLines/>
      <w:pBdr>
        <w:left w:val="dotted" w:sz="4" w:space="6" w:color="000000"/>
      </w:pBdr>
      <w:spacing w:after="0"/>
      <w:ind w:left="1418" w:firstLine="0"/>
    </w:pPr>
    <w:rPr>
      <w:rFonts w:ascii="Courier New" w:hAnsi="Courier New" w:cs="Courier New"/>
      <w:sz w:val="20"/>
    </w:rPr>
  </w:style>
  <w:style w:type="paragraph" w:customStyle="1" w:styleId="Estilo1">
    <w:name w:val="Estilo1"/>
    <w:basedOn w:val="Ttulo1"/>
    <w:next w:val="Capitulo"/>
    <w:rsid w:val="00CD6948"/>
    <w:pPr>
      <w:numPr>
        <w:numId w:val="7"/>
      </w:numPr>
    </w:pPr>
  </w:style>
  <w:style w:type="paragraph" w:styleId="TDC5">
    <w:name w:val="toc 5"/>
    <w:basedOn w:val="TDC41"/>
    <w:next w:val="Normal"/>
    <w:rsid w:val="00CD6948"/>
    <w:pPr>
      <w:ind w:left="1440"/>
    </w:pPr>
  </w:style>
  <w:style w:type="paragraph" w:styleId="TDC6">
    <w:name w:val="toc 6"/>
    <w:basedOn w:val="TDC5"/>
    <w:next w:val="Normal"/>
    <w:rsid w:val="00CD6948"/>
    <w:pPr>
      <w:ind w:left="1800"/>
      <w:jc w:val="left"/>
    </w:pPr>
  </w:style>
  <w:style w:type="paragraph" w:customStyle="1" w:styleId="Pseudocodigo">
    <w:name w:val="Pseudocodigo"/>
    <w:basedOn w:val="Normal"/>
    <w:rsid w:val="00CD6948"/>
    <w:pPr>
      <w:keepLines/>
      <w:pBdr>
        <w:left w:val="dashed" w:sz="4" w:space="6" w:color="000000"/>
      </w:pBdr>
      <w:spacing w:after="0"/>
      <w:ind w:left="1418" w:firstLine="0"/>
    </w:pPr>
    <w:rPr>
      <w:i/>
    </w:rPr>
  </w:style>
  <w:style w:type="paragraph" w:customStyle="1" w:styleId="EjercicioPropuesto">
    <w:name w:val="EjercicioPropuesto"/>
    <w:basedOn w:val="Normal"/>
    <w:rsid w:val="00CD6948"/>
    <w:pPr>
      <w:numPr>
        <w:numId w:val="3"/>
      </w:numPr>
    </w:pPr>
    <w:rPr>
      <w:sz w:val="20"/>
    </w:rPr>
  </w:style>
  <w:style w:type="paragraph" w:customStyle="1" w:styleId="Contenidodelatabla">
    <w:name w:val="Contenido de la tabla"/>
    <w:basedOn w:val="Normal"/>
    <w:rsid w:val="00CD6948"/>
    <w:pPr>
      <w:suppressLineNumbers/>
    </w:pPr>
  </w:style>
  <w:style w:type="paragraph" w:customStyle="1" w:styleId="Encabezadodelatabla">
    <w:name w:val="Encabezado de la tabla"/>
    <w:basedOn w:val="Contenidodelatabla"/>
    <w:rsid w:val="00CD6948"/>
    <w:pPr>
      <w:jc w:val="center"/>
    </w:pPr>
    <w:rPr>
      <w:b/>
      <w:bCs/>
    </w:rPr>
  </w:style>
  <w:style w:type="paragraph" w:customStyle="1" w:styleId="Celdadetabladeinstrucciones">
    <w:name w:val="Celda de tabla de instrucciones"/>
    <w:basedOn w:val="Normal"/>
    <w:rsid w:val="00CD6948"/>
    <w:pPr>
      <w:ind w:firstLine="0"/>
      <w:jc w:val="left"/>
    </w:pPr>
    <w:rPr>
      <w:b/>
      <w:i/>
      <w:sz w:val="16"/>
      <w:szCs w:val="16"/>
    </w:rPr>
  </w:style>
  <w:style w:type="paragraph" w:customStyle="1" w:styleId="EstiloCeldadetabladeinstrucciones10pt">
    <w:name w:val="Estilo Celda de tabla de instrucciones + 10 pt"/>
    <w:basedOn w:val="Celdadetabladeinstrucciones"/>
    <w:rsid w:val="00CD6948"/>
    <w:rPr>
      <w:b w:val="0"/>
      <w:bCs/>
      <w:i w:val="0"/>
      <w:iCs/>
    </w:rPr>
  </w:style>
  <w:style w:type="character" w:customStyle="1" w:styleId="PiedepginaCar">
    <w:name w:val="Pie de página Car"/>
    <w:link w:val="Piedepgina"/>
    <w:uiPriority w:val="99"/>
    <w:rsid w:val="00AA015B"/>
    <w:rPr>
      <w:sz w:val="24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15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15B"/>
    <w:rPr>
      <w:rFonts w:ascii="Tahoma" w:hAnsi="Tahoma" w:cs="Tahoma"/>
      <w:sz w:val="16"/>
      <w:szCs w:val="16"/>
      <w:lang w:val="es-ES_tradnl" w:eastAsia="zh-CN"/>
    </w:rPr>
  </w:style>
  <w:style w:type="character" w:customStyle="1" w:styleId="EncabezadoCar">
    <w:name w:val="Encabezado Car"/>
    <w:link w:val="Encabezado"/>
    <w:uiPriority w:val="99"/>
    <w:rsid w:val="002F2997"/>
    <w:rPr>
      <w:sz w:val="24"/>
      <w:lang w:val="es-ES_tradnl" w:eastAsia="zh-CN"/>
    </w:rPr>
  </w:style>
  <w:style w:type="character" w:styleId="Refdenotaalfinal">
    <w:name w:val="endnote reference"/>
    <w:uiPriority w:val="99"/>
    <w:semiHidden/>
    <w:unhideWhenUsed/>
    <w:rsid w:val="00B02D68"/>
    <w:rPr>
      <w:vertAlign w:val="superscript"/>
    </w:rPr>
  </w:style>
  <w:style w:type="character" w:styleId="Refdenotaalpie">
    <w:name w:val="footnote reference"/>
    <w:uiPriority w:val="99"/>
    <w:semiHidden/>
    <w:unhideWhenUsed/>
    <w:rsid w:val="00B02D68"/>
    <w:rPr>
      <w:vertAlign w:val="superscript"/>
    </w:rPr>
  </w:style>
  <w:style w:type="paragraph" w:customStyle="1" w:styleId="bullet">
    <w:name w:val="bullet"/>
    <w:basedOn w:val="Sangradetextonormal"/>
    <w:link w:val="bulletCar"/>
    <w:rsid w:val="00834D73"/>
    <w:pPr>
      <w:numPr>
        <w:numId w:val="15"/>
      </w:numPr>
      <w:tabs>
        <w:tab w:val="clear" w:pos="360"/>
        <w:tab w:val="num" w:pos="720"/>
      </w:tabs>
      <w:suppressAutoHyphens w:val="0"/>
      <w:spacing w:after="0"/>
      <w:ind w:left="720"/>
    </w:pPr>
    <w:rPr>
      <w:i/>
      <w:szCs w:val="24"/>
      <w:lang w:eastAsia="en-US"/>
    </w:rPr>
  </w:style>
  <w:style w:type="character" w:customStyle="1" w:styleId="bulletCar">
    <w:name w:val="bullet Car"/>
    <w:link w:val="bullet"/>
    <w:rsid w:val="00834D73"/>
    <w:rPr>
      <w:i/>
      <w:sz w:val="22"/>
      <w:szCs w:val="24"/>
      <w:lang w:eastAsia="en-US"/>
    </w:rPr>
  </w:style>
  <w:style w:type="numbering" w:customStyle="1" w:styleId="Estilo2">
    <w:name w:val="Estilo2"/>
    <w:uiPriority w:val="99"/>
    <w:rsid w:val="005F54D3"/>
    <w:pPr>
      <w:numPr>
        <w:numId w:val="16"/>
      </w:numPr>
    </w:pPr>
  </w:style>
  <w:style w:type="paragraph" w:styleId="Ttulo">
    <w:name w:val="Title"/>
    <w:next w:val="Normal"/>
    <w:link w:val="TtuloCar"/>
    <w:uiPriority w:val="10"/>
    <w:qFormat/>
    <w:rsid w:val="00911D82"/>
    <w:pPr>
      <w:numPr>
        <w:numId w:val="30"/>
      </w:numPr>
      <w:spacing w:before="120" w:after="120"/>
    </w:pPr>
    <w:rPr>
      <w:b/>
      <w:caps/>
      <w:sz w:val="22"/>
      <w:lang w:eastAsia="zh-CN"/>
    </w:rPr>
  </w:style>
  <w:style w:type="character" w:customStyle="1" w:styleId="TtuloCar">
    <w:name w:val="Título Car"/>
    <w:link w:val="Ttulo"/>
    <w:uiPriority w:val="10"/>
    <w:rsid w:val="00911D82"/>
    <w:rPr>
      <w:b/>
      <w:caps/>
      <w:sz w:val="22"/>
      <w:lang w:eastAsia="zh-CN"/>
    </w:rPr>
  </w:style>
  <w:style w:type="paragraph" w:styleId="Subttulo">
    <w:name w:val="Subtitle"/>
    <w:basedOn w:val="Ttulo1"/>
    <w:next w:val="Normal"/>
    <w:link w:val="SubttuloCar"/>
    <w:autoRedefine/>
    <w:uiPriority w:val="11"/>
    <w:qFormat/>
    <w:rsid w:val="00507FD1"/>
    <w:pPr>
      <w:spacing w:before="120" w:after="120"/>
      <w:ind w:left="1418" w:hanging="425"/>
      <w:jc w:val="left"/>
      <w:outlineLvl w:val="1"/>
    </w:pPr>
    <w:rPr>
      <w:sz w:val="22"/>
      <w:szCs w:val="24"/>
    </w:rPr>
  </w:style>
  <w:style w:type="character" w:customStyle="1" w:styleId="SubttuloCar">
    <w:name w:val="Subtítulo Car"/>
    <w:link w:val="Subttulo"/>
    <w:uiPriority w:val="11"/>
    <w:rsid w:val="00507FD1"/>
    <w:rPr>
      <w:rFonts w:eastAsia="Times New Roman" w:cs="Times New Roman"/>
      <w:b/>
      <w:caps/>
      <w:kern w:val="1"/>
      <w:sz w:val="22"/>
      <w:szCs w:val="24"/>
      <w:lang w:eastAsia="zh-CN"/>
    </w:rPr>
  </w:style>
  <w:style w:type="paragraph" w:styleId="Prrafodelista">
    <w:name w:val="List Paragraph"/>
    <w:basedOn w:val="Normal"/>
    <w:link w:val="PrrafodelistaCar"/>
    <w:uiPriority w:val="99"/>
    <w:qFormat/>
    <w:rsid w:val="00E4710A"/>
    <w:pPr>
      <w:ind w:left="708"/>
    </w:pPr>
  </w:style>
  <w:style w:type="paragraph" w:customStyle="1" w:styleId="Vietas">
    <w:name w:val="Viñetas"/>
    <w:basedOn w:val="Normal"/>
    <w:link w:val="VietasCar"/>
    <w:qFormat/>
    <w:rsid w:val="007E1932"/>
    <w:pPr>
      <w:numPr>
        <w:numId w:val="8"/>
      </w:numPr>
      <w:ind w:left="1560"/>
    </w:pPr>
  </w:style>
  <w:style w:type="paragraph" w:customStyle="1" w:styleId="Ejemplo">
    <w:name w:val="Ejemplo"/>
    <w:basedOn w:val="Normal"/>
    <w:link w:val="EjemploCar"/>
    <w:qFormat/>
    <w:rsid w:val="007D3C00"/>
    <w:pPr>
      <w:spacing w:after="240"/>
      <w:ind w:left="1276" w:firstLine="0"/>
      <w:contextualSpacing/>
      <w:jc w:val="left"/>
    </w:pPr>
  </w:style>
  <w:style w:type="character" w:customStyle="1" w:styleId="PrrafodelistaCar">
    <w:name w:val="Párrafo de lista Car"/>
    <w:link w:val="Prrafodelista"/>
    <w:uiPriority w:val="34"/>
    <w:rsid w:val="00E4710A"/>
    <w:rPr>
      <w:sz w:val="22"/>
      <w:lang w:eastAsia="zh-CN"/>
    </w:rPr>
  </w:style>
  <w:style w:type="character" w:customStyle="1" w:styleId="VietasCar">
    <w:name w:val="Viñetas Car"/>
    <w:basedOn w:val="PrrafodelistaCar"/>
    <w:link w:val="Vietas"/>
    <w:rsid w:val="007E1932"/>
    <w:rPr>
      <w:sz w:val="22"/>
      <w:lang w:eastAsia="zh-CN"/>
    </w:rPr>
  </w:style>
  <w:style w:type="paragraph" w:customStyle="1" w:styleId="Cdigo">
    <w:name w:val="Código"/>
    <w:basedOn w:val="Ejemplo"/>
    <w:link w:val="CdigoCar"/>
    <w:qFormat/>
    <w:rsid w:val="0020160C"/>
    <w:rPr>
      <w:rFonts w:ascii="Courier New" w:hAnsi="Courier New" w:cs="Courier New"/>
      <w:i/>
    </w:rPr>
  </w:style>
  <w:style w:type="character" w:customStyle="1" w:styleId="EjemploCar">
    <w:name w:val="Ejemplo Car"/>
    <w:link w:val="Ejemplo"/>
    <w:rsid w:val="007D3C00"/>
    <w:rPr>
      <w:sz w:val="22"/>
      <w:lang w:eastAsia="zh-CN"/>
    </w:rPr>
  </w:style>
  <w:style w:type="paragraph" w:customStyle="1" w:styleId="Descriptiv1">
    <w:name w:val="Descriptiv1"/>
    <w:basedOn w:val="Normal"/>
    <w:link w:val="Descriptiv1Car"/>
    <w:qFormat/>
    <w:rsid w:val="00645F93"/>
    <w:pPr>
      <w:spacing w:before="120"/>
      <w:ind w:left="851" w:hanging="425"/>
    </w:pPr>
  </w:style>
  <w:style w:type="character" w:customStyle="1" w:styleId="CdigoCar">
    <w:name w:val="Código Car"/>
    <w:link w:val="Cdigo"/>
    <w:rsid w:val="0020160C"/>
    <w:rPr>
      <w:rFonts w:ascii="Courier New" w:hAnsi="Courier New" w:cs="Courier New"/>
      <w:i/>
      <w:sz w:val="22"/>
      <w:lang w:eastAsia="zh-CN"/>
    </w:rPr>
  </w:style>
  <w:style w:type="paragraph" w:customStyle="1" w:styleId="Ingls">
    <w:name w:val="Inglés"/>
    <w:basedOn w:val="Normal"/>
    <w:link w:val="InglsCar"/>
    <w:qFormat/>
    <w:rsid w:val="00645F93"/>
    <w:rPr>
      <w:i/>
    </w:rPr>
  </w:style>
  <w:style w:type="character" w:customStyle="1" w:styleId="Descriptiv1Car">
    <w:name w:val="Descriptiv1 Car"/>
    <w:link w:val="Descriptiv1"/>
    <w:rsid w:val="00645F93"/>
    <w:rPr>
      <w:sz w:val="22"/>
      <w:lang w:eastAsia="zh-CN"/>
    </w:rPr>
  </w:style>
  <w:style w:type="paragraph" w:customStyle="1" w:styleId="Descriptiv2">
    <w:name w:val="Descriptiv2"/>
    <w:basedOn w:val="Normal"/>
    <w:link w:val="Descriptiv2Car"/>
    <w:qFormat/>
    <w:rsid w:val="007D3C00"/>
    <w:pPr>
      <w:ind w:left="851"/>
    </w:pPr>
  </w:style>
  <w:style w:type="character" w:customStyle="1" w:styleId="InglsCar">
    <w:name w:val="Inglés Car"/>
    <w:link w:val="Ingls"/>
    <w:rsid w:val="00645F93"/>
    <w:rPr>
      <w:i/>
      <w:sz w:val="22"/>
      <w:lang w:eastAsia="zh-CN"/>
    </w:rPr>
  </w:style>
  <w:style w:type="table" w:styleId="Tablaconcuadrcula">
    <w:name w:val="Table Grid"/>
    <w:basedOn w:val="Tablanormal"/>
    <w:uiPriority w:val="99"/>
    <w:rsid w:val="00000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v2Car">
    <w:name w:val="Descriptiv2 Car"/>
    <w:link w:val="Descriptiv2"/>
    <w:rsid w:val="007D3C00"/>
    <w:rPr>
      <w:sz w:val="22"/>
      <w:lang w:eastAsia="zh-CN"/>
    </w:rPr>
  </w:style>
  <w:style w:type="numbering" w:customStyle="1" w:styleId="VV">
    <w:name w:val="VV"/>
    <w:uiPriority w:val="99"/>
    <w:rsid w:val="00697FC3"/>
    <w:pPr>
      <w:numPr>
        <w:numId w:val="14"/>
      </w:numPr>
    </w:pPr>
  </w:style>
  <w:style w:type="paragraph" w:customStyle="1" w:styleId="4-Piedefigura">
    <w:name w:val="4 - Pie de figura"/>
    <w:basedOn w:val="Normal"/>
    <w:link w:val="4-PiedefiguraCar"/>
    <w:qFormat/>
    <w:rsid w:val="009847ED"/>
    <w:pPr>
      <w:suppressAutoHyphens w:val="0"/>
      <w:spacing w:after="0"/>
      <w:ind w:firstLine="284"/>
      <w:jc w:val="center"/>
    </w:pPr>
    <w:rPr>
      <w:i/>
      <w:snapToGrid w:val="0"/>
      <w:color w:val="FF0000"/>
      <w:sz w:val="20"/>
      <w:lang w:eastAsia="es-ES"/>
    </w:rPr>
  </w:style>
  <w:style w:type="character" w:customStyle="1" w:styleId="4-PiedefiguraCar">
    <w:name w:val="4 - Pie de figura Car"/>
    <w:link w:val="4-Piedefigura"/>
    <w:rsid w:val="009847ED"/>
    <w:rPr>
      <w:i/>
      <w:snapToGrid w:val="0"/>
      <w:color w:val="FF0000"/>
    </w:rPr>
  </w:style>
  <w:style w:type="paragraph" w:customStyle="1" w:styleId="1-Apartado">
    <w:name w:val="1 - Apartado"/>
    <w:basedOn w:val="Normal"/>
    <w:qFormat/>
    <w:rsid w:val="00755032"/>
    <w:pPr>
      <w:suppressAutoHyphens w:val="0"/>
      <w:autoSpaceDE w:val="0"/>
      <w:autoSpaceDN w:val="0"/>
      <w:adjustRightInd w:val="0"/>
      <w:spacing w:after="0"/>
      <w:ind w:firstLine="0"/>
    </w:pPr>
    <w:rPr>
      <w:rFonts w:ascii="Cambria" w:hAnsi="Cambria" w:cs="Cambria"/>
      <w:b/>
      <w:bCs/>
      <w:i/>
      <w:iCs/>
      <w:color w:val="933533"/>
      <w:szCs w:val="22"/>
      <w:lang w:eastAsia="es-ES"/>
    </w:rPr>
  </w:style>
  <w:style w:type="paragraph" w:customStyle="1" w:styleId="5-Cdigo">
    <w:name w:val="5 - Código"/>
    <w:basedOn w:val="Normal"/>
    <w:link w:val="5-CdigoCar"/>
    <w:qFormat/>
    <w:rsid w:val="00755032"/>
    <w:pPr>
      <w:suppressAutoHyphens w:val="0"/>
      <w:spacing w:after="0"/>
      <w:ind w:left="567" w:firstLine="0"/>
      <w:jc w:val="left"/>
    </w:pPr>
    <w:rPr>
      <w:rFonts w:ascii="Courier New" w:hAnsi="Courier New" w:cs="Courier New"/>
      <w:snapToGrid w:val="0"/>
      <w:sz w:val="24"/>
      <w:lang w:val="en-US" w:eastAsia="es-ES"/>
    </w:rPr>
  </w:style>
  <w:style w:type="character" w:customStyle="1" w:styleId="5-CdigoCar">
    <w:name w:val="5 - Código Car"/>
    <w:link w:val="5-Cdigo"/>
    <w:rsid w:val="00755032"/>
    <w:rPr>
      <w:rFonts w:ascii="Courier New" w:hAnsi="Courier New" w:cs="Courier New"/>
      <w:snapToGrid w:val="0"/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8A5DE0"/>
    <w:rPr>
      <w:sz w:val="22"/>
      <w:lang w:eastAsia="zh-CN"/>
    </w:rPr>
  </w:style>
  <w:style w:type="paragraph" w:customStyle="1" w:styleId="Encabezado2">
    <w:name w:val="Encabezado2"/>
    <w:next w:val="Normal"/>
    <w:rsid w:val="005F7DB7"/>
    <w:pPr>
      <w:tabs>
        <w:tab w:val="num" w:pos="0"/>
      </w:tabs>
      <w:suppressAutoHyphens/>
      <w:spacing w:before="120" w:after="120"/>
      <w:ind w:left="360" w:hanging="360"/>
    </w:pPr>
    <w:rPr>
      <w:b/>
      <w:caps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LibroEU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C7F6C-2AC5-40D1-983B-CFE73AE9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LibroEUP.dot</Template>
  <TotalTime>94</TotalTime>
  <Pages>5</Pages>
  <Words>1067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INFORMÁTICA</vt:lpstr>
    </vt:vector>
  </TitlesOfParts>
  <Company/>
  <LinksUpToDate>false</LinksUpToDate>
  <CharactersWithSpaces>6926</CharactersWithSpaces>
  <SharedDoc>false</SharedDoc>
  <HLinks>
    <vt:vector size="6" baseType="variant">
      <vt:variant>
        <vt:i4>589905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INFORMÁTICA</dc:title>
  <dc:creator>labatc19</dc:creator>
  <cp:lastModifiedBy>Manuel Rivas Pérez</cp:lastModifiedBy>
  <cp:revision>103</cp:revision>
  <cp:lastPrinted>2017-03-21T10:10:00Z</cp:lastPrinted>
  <dcterms:created xsi:type="dcterms:W3CDTF">2021-03-22T09:37:00Z</dcterms:created>
  <dcterms:modified xsi:type="dcterms:W3CDTF">2021-03-22T12:06:00Z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-1443691904</vt:i4>
  </property>
  <property fmtid="{D5CDD505-2E9C-101B-9397-08002B2CF9AE}" pid="3" name="_AuthorEmail">
    <vt:lpwstr>rpaz@atc.us.es</vt:lpwstr>
  </property>
  <property fmtid="{D5CDD505-2E9C-101B-9397-08002B2CF9AE}" pid="4" name="_AuthorEmailDisplayName">
    <vt:lpwstr>Rafael Paz</vt:lpwstr>
  </property>
  <property fmtid="{D5CDD505-2E9C-101B-9397-08002B2CF9AE}" pid="5" name="_EmailSubject">
    <vt:lpwstr>[eup] Practica 4</vt:lpwstr>
  </property>
  <property fmtid="{D5CDD505-2E9C-101B-9397-08002B2CF9AE}" pid="6" name="_ReviewingToolsShownOnce">
    <vt:lpwstr/>
  </property>
</Properties>
</file>